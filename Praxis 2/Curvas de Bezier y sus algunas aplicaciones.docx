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9204E" w:rsidRDefault="00CE50B2" w:rsidP="00CE50B2">
      <w:pPr>
        <w:pStyle w:val="Ttulo1"/>
        <w:rPr>
          <w:lang w:val="es-MX"/>
        </w:rPr>
      </w:pPr>
      <w:r>
        <w:rPr>
          <w:lang w:val="es-MX"/>
        </w:rPr>
        <w:t xml:space="preserve">Curvas de </w:t>
      </w:r>
      <w:r w:rsidR="007806F3">
        <w:rPr>
          <w:lang w:val="es-MX"/>
        </w:rPr>
        <w:t>Bezier</w:t>
      </w:r>
      <w:r>
        <w:rPr>
          <w:lang w:val="es-MX"/>
        </w:rPr>
        <w:t xml:space="preserve"> y sus algunas aplicaciones</w:t>
      </w:r>
    </w:p>
    <w:p w:rsidR="00CE50B2" w:rsidRPr="002F1EAA" w:rsidRDefault="00CE50B2" w:rsidP="00CE50B2">
      <w:pPr>
        <w:pStyle w:val="Ttulo2"/>
        <w:rPr>
          <w:lang w:val="en-GB"/>
        </w:rPr>
      </w:pPr>
      <w:r>
        <w:rPr>
          <w:lang w:val="es-MX"/>
        </w:rPr>
        <w:tab/>
      </w:r>
      <w:r w:rsidRPr="002F1EAA">
        <w:rPr>
          <w:lang w:val="en-GB"/>
        </w:rPr>
        <w:t>Bezier Curves and some applications</w:t>
      </w:r>
      <w:r w:rsidRPr="002F1EAA">
        <w:rPr>
          <w:lang w:val="en-GB"/>
        </w:rPr>
        <w:tab/>
      </w:r>
    </w:p>
    <w:p w:rsidR="00CE50B2" w:rsidRPr="00623620" w:rsidRDefault="00623620" w:rsidP="00CE50B2">
      <w:pPr>
        <w:rPr>
          <w:rStyle w:val="nfasissutil"/>
        </w:rPr>
      </w:pPr>
      <w:r w:rsidRPr="00623620">
        <w:rPr>
          <w:rStyle w:val="nfasissutil"/>
        </w:rPr>
        <w:t>-Patricio Vejar</w:t>
      </w:r>
    </w:p>
    <w:p w:rsidR="00CE50B2" w:rsidRDefault="00CE50B2" w:rsidP="00CE50B2">
      <w:pPr>
        <w:rPr>
          <w:lang w:val="es-MX"/>
        </w:rPr>
      </w:pPr>
    </w:p>
    <w:p w:rsidR="00CE50B2" w:rsidRPr="003E5685" w:rsidRDefault="00CE50B2" w:rsidP="00CE50B2">
      <w:pPr>
        <w:rPr>
          <w:b/>
          <w:bCs/>
          <w:lang w:val="es-MX"/>
        </w:rPr>
      </w:pPr>
      <w:r>
        <w:rPr>
          <w:lang w:val="es-MX"/>
        </w:rPr>
        <w:tab/>
      </w:r>
      <w:r w:rsidRPr="003E5685">
        <w:rPr>
          <w:b/>
          <w:bCs/>
          <w:lang w:val="es-MX"/>
        </w:rPr>
        <w:t>Resumen:</w:t>
      </w:r>
    </w:p>
    <w:p w:rsidR="00CE50B2" w:rsidRDefault="00CE50B2" w:rsidP="00CE50B2">
      <w:pPr>
        <w:rPr>
          <w:lang w:val="es-MX"/>
        </w:rPr>
      </w:pPr>
      <w:r>
        <w:rPr>
          <w:lang w:val="es-MX"/>
        </w:rPr>
        <w:t xml:space="preserve">  En este documento se abarcará una breve explicación de que son las curvas de </w:t>
      </w:r>
      <w:r w:rsidR="007806F3">
        <w:rPr>
          <w:lang w:val="es-MX"/>
        </w:rPr>
        <w:t>Bezier</w:t>
      </w:r>
      <w:r>
        <w:rPr>
          <w:lang w:val="es-MX"/>
        </w:rPr>
        <w:t>. Como se puede evaluar hasta N puntos y algunos ejemplos para comprender sus aplicaciones. Utilizando como herramienta visual y matemática, Wolfram Alpha y un programa en Python trabajado por el autor.</w:t>
      </w:r>
    </w:p>
    <w:p w:rsidR="00CE50B2" w:rsidRDefault="00CE50B2" w:rsidP="00CE50B2">
      <w:pPr>
        <w:rPr>
          <w:lang w:val="es-MX"/>
        </w:rPr>
      </w:pPr>
    </w:p>
    <w:p w:rsidR="00CE50B2" w:rsidRDefault="00CE50B2" w:rsidP="00CE50B2">
      <w:pPr>
        <w:rPr>
          <w:lang w:val="es-MX"/>
        </w:rPr>
      </w:pPr>
      <w:r>
        <w:rPr>
          <w:lang w:val="es-MX"/>
        </w:rPr>
        <w:t xml:space="preserve">Palabras clave: </w:t>
      </w:r>
      <w:r w:rsidR="007806F3">
        <w:rPr>
          <w:lang w:val="es-MX"/>
        </w:rPr>
        <w:t>Bezier, Geometría</w:t>
      </w:r>
      <w:r>
        <w:rPr>
          <w:lang w:val="es-MX"/>
        </w:rPr>
        <w:t xml:space="preserve"> diferencial, </w:t>
      </w:r>
      <w:r w:rsidR="007806F3">
        <w:rPr>
          <w:lang w:val="es-MX"/>
        </w:rPr>
        <w:t>Parametrización</w:t>
      </w:r>
      <w:r w:rsidR="003E5685">
        <w:rPr>
          <w:lang w:val="es-MX"/>
        </w:rPr>
        <w:t>, Graficado, Ecuaciones</w:t>
      </w:r>
    </w:p>
    <w:p w:rsidR="00CE50B2" w:rsidRPr="003E5685" w:rsidRDefault="00CE50B2" w:rsidP="00CE50B2">
      <w:pPr>
        <w:ind w:firstLine="720"/>
        <w:rPr>
          <w:b/>
          <w:bCs/>
          <w:lang w:val="en-GB"/>
        </w:rPr>
      </w:pPr>
      <w:r w:rsidRPr="003E5685">
        <w:rPr>
          <w:b/>
          <w:bCs/>
          <w:lang w:val="en-GB"/>
        </w:rPr>
        <w:t>Summary:</w:t>
      </w:r>
    </w:p>
    <w:p w:rsidR="00CE50B2" w:rsidRDefault="00CE50B2" w:rsidP="00CE50B2">
      <w:pPr>
        <w:rPr>
          <w:lang w:val="en-GB"/>
        </w:rPr>
      </w:pPr>
      <w:r w:rsidRPr="00CE50B2">
        <w:rPr>
          <w:lang w:val="en-GB"/>
        </w:rPr>
        <w:t xml:space="preserve">  In this document, we w</w:t>
      </w:r>
      <w:r>
        <w:rPr>
          <w:lang w:val="en-GB"/>
        </w:rPr>
        <w:t xml:space="preserve">ill approach </w:t>
      </w:r>
      <w:proofErr w:type="gramStart"/>
      <w:r>
        <w:rPr>
          <w:lang w:val="en-GB"/>
        </w:rPr>
        <w:t>a</w:t>
      </w:r>
      <w:r w:rsidR="007806F3">
        <w:rPr>
          <w:lang w:val="en-GB"/>
        </w:rPr>
        <w:t>n</w:t>
      </w:r>
      <w:proofErr w:type="gramEnd"/>
      <w:r w:rsidR="007806F3">
        <w:rPr>
          <w:lang w:val="en-GB"/>
        </w:rPr>
        <w:t xml:space="preserve"> brief explanation as to what are the Beizer Curves. How could one calculate up to N given points and some examples to comprehend </w:t>
      </w:r>
      <w:proofErr w:type="gramStart"/>
      <w:r w:rsidR="007806F3">
        <w:rPr>
          <w:lang w:val="en-GB"/>
        </w:rPr>
        <w:t>it’s</w:t>
      </w:r>
      <w:proofErr w:type="gramEnd"/>
      <w:r w:rsidR="007806F3">
        <w:rPr>
          <w:lang w:val="en-GB"/>
        </w:rPr>
        <w:t xml:space="preserve"> applications. Working with Wolfram Alpha and a Python program made by the author to aid as a visual/graphic and mathematical tool. </w:t>
      </w:r>
    </w:p>
    <w:p w:rsidR="007806F3" w:rsidRDefault="007806F3" w:rsidP="00CE50B2">
      <w:pPr>
        <w:rPr>
          <w:lang w:val="en-GB"/>
        </w:rPr>
      </w:pPr>
    </w:p>
    <w:p w:rsidR="007806F3" w:rsidRPr="007806F3" w:rsidRDefault="007806F3" w:rsidP="007806F3">
      <w:pPr>
        <w:rPr>
          <w:lang w:val="en-GB"/>
        </w:rPr>
      </w:pPr>
      <w:r w:rsidRPr="007806F3">
        <w:rPr>
          <w:lang w:val="en-GB"/>
        </w:rPr>
        <w:t>Keyword’s:  Bezier, Differential</w:t>
      </w:r>
      <w:r>
        <w:rPr>
          <w:lang w:val="en-GB"/>
        </w:rPr>
        <w:t xml:space="preserve"> Geometry</w:t>
      </w:r>
      <w:r w:rsidRPr="007806F3">
        <w:rPr>
          <w:lang w:val="en-GB"/>
        </w:rPr>
        <w:t>,</w:t>
      </w:r>
      <w:r>
        <w:rPr>
          <w:lang w:val="en-GB"/>
        </w:rPr>
        <w:t xml:space="preserve"> Parameterization</w:t>
      </w:r>
      <w:r w:rsidR="003E5685">
        <w:rPr>
          <w:lang w:val="en-GB"/>
        </w:rPr>
        <w:t>, Equations, Graph</w:t>
      </w:r>
    </w:p>
    <w:p w:rsidR="007806F3" w:rsidRDefault="007806F3" w:rsidP="00CE50B2">
      <w:pPr>
        <w:rPr>
          <w:lang w:val="en-GB"/>
        </w:rPr>
      </w:pPr>
    </w:p>
    <w:p w:rsidR="007806F3" w:rsidRDefault="007806F3" w:rsidP="00CE50B2">
      <w:pPr>
        <w:rPr>
          <w:lang w:val="en-GB"/>
        </w:rPr>
      </w:pPr>
    </w:p>
    <w:p w:rsidR="003E5685" w:rsidRDefault="003E5685" w:rsidP="00CE50B2">
      <w:pPr>
        <w:rPr>
          <w:lang w:val="en-GB"/>
        </w:rPr>
      </w:pPr>
    </w:p>
    <w:p w:rsidR="003E5685" w:rsidRDefault="003E5685" w:rsidP="00CE50B2">
      <w:pPr>
        <w:rPr>
          <w:lang w:val="en-GB"/>
        </w:rPr>
      </w:pPr>
    </w:p>
    <w:p w:rsidR="007806F3" w:rsidRPr="002F1EAA" w:rsidRDefault="007806F3" w:rsidP="00CE50B2">
      <w:pPr>
        <w:rPr>
          <w:b/>
          <w:bCs/>
          <w:lang w:val="es-CL"/>
        </w:rPr>
      </w:pPr>
      <w:r>
        <w:rPr>
          <w:lang w:val="en-GB"/>
        </w:rPr>
        <w:tab/>
      </w:r>
      <w:r w:rsidR="00FE7A8C" w:rsidRPr="002F1EAA">
        <w:rPr>
          <w:b/>
          <w:bCs/>
          <w:lang w:val="es-CL"/>
        </w:rPr>
        <w:t>Introducción</w:t>
      </w:r>
      <w:r w:rsidRPr="002F1EAA">
        <w:rPr>
          <w:b/>
          <w:bCs/>
          <w:lang w:val="es-CL"/>
        </w:rPr>
        <w:t>:</w:t>
      </w:r>
    </w:p>
    <w:p w:rsidR="007806F3" w:rsidRPr="002F1EAA" w:rsidRDefault="007806F3" w:rsidP="00CE50B2">
      <w:pPr>
        <w:rPr>
          <w:lang w:val="es-CL"/>
        </w:rPr>
      </w:pPr>
    </w:p>
    <w:p w:rsidR="007806F3" w:rsidRDefault="007806F3" w:rsidP="00CE50B2">
      <w:pPr>
        <w:rPr>
          <w:lang w:val="es-CL"/>
        </w:rPr>
      </w:pPr>
      <w:r w:rsidRPr="007806F3">
        <w:rPr>
          <w:lang w:val="es-CL"/>
        </w:rPr>
        <w:t>Entendiendo la naturaleza de las f</w:t>
      </w:r>
      <w:r>
        <w:rPr>
          <w:lang w:val="es-CL"/>
        </w:rPr>
        <w:t xml:space="preserve">unciones parametrizadas y su </w:t>
      </w:r>
      <w:r w:rsidR="003364F7">
        <w:rPr>
          <w:lang w:val="es-CL"/>
        </w:rPr>
        <w:t>practicidad</w:t>
      </w:r>
      <w:r>
        <w:rPr>
          <w:lang w:val="es-CL"/>
        </w:rPr>
        <w:t xml:space="preserve">. Podemos preguntarnos al igual que con una función cualquiera. Como podemos crear una función paramétrica </w:t>
      </w:r>
      <w:r w:rsidR="003364F7">
        <w:rPr>
          <w:lang w:val="es-CL"/>
        </w:rPr>
        <w:t>a partir</w:t>
      </w:r>
      <w:r>
        <w:rPr>
          <w:lang w:val="es-CL"/>
        </w:rPr>
        <w:t xml:space="preserve"> con solo Puntos dados. </w:t>
      </w:r>
      <w:r>
        <w:rPr>
          <w:lang w:val="es-CL"/>
        </w:rPr>
        <w:br/>
        <w:t xml:space="preserve">Del mismo modo que en una función cartesiana con puntos </w:t>
      </w:r>
      <w:proofErr w:type="gramStart"/>
      <w:r>
        <w:rPr>
          <w:lang w:val="es-CL"/>
        </w:rPr>
        <w:t>X,Y</w:t>
      </w:r>
      <w:proofErr w:type="gramEnd"/>
      <w:r>
        <w:rPr>
          <w:lang w:val="es-CL"/>
        </w:rPr>
        <w:t xml:space="preserve"> podemos armar una función de 2 dimensiones con una complejidad dependiente de la cantidad de puntos. </w:t>
      </w:r>
    </w:p>
    <w:p w:rsidR="007806F3" w:rsidRDefault="007806F3" w:rsidP="00CE50B2">
      <w:pPr>
        <w:rPr>
          <w:lang w:val="es-CL"/>
        </w:rPr>
      </w:pPr>
    </w:p>
    <w:p w:rsidR="007806F3" w:rsidRDefault="007806F3" w:rsidP="00CE50B2">
      <w:pPr>
        <w:rPr>
          <w:lang w:val="es-CL"/>
        </w:rPr>
      </w:pPr>
      <w:r>
        <w:rPr>
          <w:lang w:val="es-CL"/>
        </w:rPr>
        <w:t xml:space="preserve">Uno puede crear una función paramétrica </w:t>
      </w:r>
      <w:r w:rsidR="003364F7">
        <w:rPr>
          <w:lang w:val="es-CL"/>
        </w:rPr>
        <w:t>a partir</w:t>
      </w:r>
      <w:r>
        <w:rPr>
          <w:lang w:val="es-CL"/>
        </w:rPr>
        <w:t xml:space="preserve"> de </w:t>
      </w:r>
      <w:r w:rsidR="00BD1213">
        <w:rPr>
          <w:lang w:val="es-CL"/>
        </w:rPr>
        <w:t xml:space="preserve">varios puntos dados en un sistema de coordenadas. Y al igual que cualquier función su complejidad depende de la cantidad de puntos dados. </w:t>
      </w:r>
    </w:p>
    <w:p w:rsidR="00BD1213" w:rsidRDefault="00BD1213" w:rsidP="00CE50B2">
      <w:pPr>
        <w:rPr>
          <w:lang w:val="es-CL"/>
        </w:rPr>
      </w:pPr>
    </w:p>
    <w:p w:rsidR="00BD1213" w:rsidRDefault="00BD1213" w:rsidP="00CE50B2">
      <w:pPr>
        <w:rPr>
          <w:lang w:val="es-CL"/>
        </w:rPr>
      </w:pPr>
      <w:r>
        <w:rPr>
          <w:lang w:val="es-CL"/>
        </w:rPr>
        <w:t xml:space="preserve">Tomemos un espacio </w:t>
      </w:r>
      <w:r w:rsidR="003364F7">
        <w:rPr>
          <w:lang w:val="es-CL"/>
        </w:rPr>
        <w:t>tridimensional</w:t>
      </w:r>
      <w:r>
        <w:rPr>
          <w:lang w:val="es-CL"/>
        </w:rPr>
        <w:t>. Si tomamos dos puntos podemos trazar una línea entre estos. En este escenario es simple la proposición. Uno genera una ecuación lineal donde se pueda evaluar los puntos dados.</w:t>
      </w:r>
    </w:p>
    <w:p w:rsidR="00BD1213" w:rsidRDefault="00BD1213" w:rsidP="00CE50B2">
      <w:pPr>
        <w:rPr>
          <w:lang w:val="es-CL"/>
        </w:rPr>
      </w:pPr>
    </w:p>
    <w:p w:rsidR="00BD1213" w:rsidRPr="00F363C2" w:rsidRDefault="00BD1213" w:rsidP="00CE50B2">
      <w:pPr>
        <w:rPr>
          <w:rFonts w:eastAsiaTheme="minorEastAsia"/>
          <w:lang w:val="es-CL"/>
        </w:rPr>
      </w:pPr>
      <w:r>
        <w:rPr>
          <w:lang w:val="es-CL"/>
        </w:rPr>
        <w:t xml:space="preserve">B(t) = </w:t>
      </w:r>
      <m:oMath>
        <m:sSub>
          <m:sSubPr>
            <m:ctrlPr>
              <w:rPr>
                <w:rFonts w:ascii="Cambria Math" w:hAnsi="Cambria Math"/>
                <w:i/>
                <w:lang w:val="es-CL"/>
              </w:rPr>
            </m:ctrlPr>
          </m:sSubPr>
          <m:e>
            <m:r>
              <w:rPr>
                <w:rFonts w:ascii="Cambria Math" w:hAnsi="Cambria Math"/>
                <w:lang w:val="es-CL"/>
              </w:rPr>
              <m:t>P</m:t>
            </m:r>
          </m:e>
          <m:sub>
            <m:r>
              <w:rPr>
                <w:rFonts w:ascii="Cambria Math" w:hAnsi="Cambria Math"/>
                <w:lang w:val="es-CL"/>
              </w:rPr>
              <m:t>0</m:t>
            </m:r>
          </m:sub>
        </m:sSub>
        <m:r>
          <w:rPr>
            <w:rFonts w:ascii="Cambria Math" w:hAnsi="Cambria Math"/>
            <w:lang w:val="es-CL"/>
          </w:rPr>
          <m:t>+</m:t>
        </m:r>
        <m:d>
          <m:dPr>
            <m:ctrlPr>
              <w:rPr>
                <w:rFonts w:ascii="Cambria Math" w:hAnsi="Cambria Math"/>
                <w:i/>
                <w:lang w:val="es-C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CL"/>
                  </w:rPr>
                </m:ctrlPr>
              </m:sSubPr>
              <m:e>
                <m:r>
                  <w:rPr>
                    <w:rFonts w:ascii="Cambria Math" w:hAnsi="Cambria Math"/>
                    <w:lang w:val="es-CL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s-CL"/>
                  </w:rPr>
                  <m:t>1</m:t>
                </m:r>
              </m:sub>
            </m:sSub>
            <m:r>
              <w:rPr>
                <w:rFonts w:ascii="Cambria Math" w:hAnsi="Cambria Math"/>
                <w:lang w:val="es-CL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s-CL"/>
                  </w:rPr>
                </m:ctrlPr>
              </m:sSubPr>
              <m:e>
                <m:r>
                  <w:rPr>
                    <w:rFonts w:ascii="Cambria Math" w:hAnsi="Cambria Math"/>
                    <w:lang w:val="es-CL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s-CL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s-CL"/>
          </w:rPr>
          <m:t>*t</m:t>
        </m:r>
      </m:oMath>
      <w:r>
        <w:rPr>
          <w:lang w:val="es-CL"/>
        </w:rPr>
        <w:tab/>
        <w:t>*</w:t>
      </w:r>
      <w:r w:rsidRPr="00BD1213">
        <w:rPr>
          <w:sz w:val="18"/>
          <w:szCs w:val="18"/>
          <w:lang w:val="es-CL"/>
        </w:rPr>
        <w:t xml:space="preserve">El punto inicial </w:t>
      </w:r>
      <w:r w:rsidR="00F363C2" w:rsidRPr="00BD1213">
        <w:rPr>
          <w:sz w:val="18"/>
          <w:szCs w:val="18"/>
          <w:lang w:val="es-CL"/>
        </w:rPr>
        <w:t>más</w:t>
      </w:r>
      <w:r w:rsidRPr="00BD1213">
        <w:rPr>
          <w:sz w:val="18"/>
          <w:szCs w:val="18"/>
          <w:lang w:val="es-CL"/>
        </w:rPr>
        <w:t xml:space="preserve"> la diferencia entre en punto final y el inicial por un tiempo </w:t>
      </w:r>
      <w:r>
        <w:rPr>
          <w:sz w:val="18"/>
          <w:szCs w:val="18"/>
          <w:lang w:val="es-CL"/>
        </w:rPr>
        <w:t>*</w:t>
      </w:r>
    </w:p>
    <w:p w:rsidR="00BD1213" w:rsidRDefault="00BD1213" w:rsidP="00CE50B2">
      <w:pPr>
        <w:rPr>
          <w:sz w:val="24"/>
          <w:szCs w:val="24"/>
          <w:vertAlign w:val="subscript"/>
          <w:lang w:val="es-CL"/>
        </w:rPr>
      </w:pPr>
      <w:r w:rsidRPr="003E5685">
        <w:rPr>
          <w:sz w:val="24"/>
          <w:szCs w:val="24"/>
          <w:lang w:val="es-CL"/>
        </w:rPr>
        <w:t xml:space="preserve">B(t)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s-CL"/>
              </w:rPr>
              <m:t>1-</m:t>
            </m:r>
            <m:r>
              <w:rPr>
                <w:rFonts w:ascii="Cambria Math" w:hAnsi="Cambria Math"/>
                <w:sz w:val="24"/>
                <w:szCs w:val="24"/>
                <w:lang w:val="en-GB"/>
              </w:rPr>
              <m:t>t</m:t>
            </m:r>
            <m:ctrlPr>
              <w:rPr>
                <w:rFonts w:ascii="Cambria Math" w:hAnsi="Cambria Math"/>
                <w:i/>
                <w:iCs/>
                <w:sz w:val="24"/>
                <w:szCs w:val="24"/>
                <w:lang w:val="en-GB"/>
              </w:rPr>
            </m:ctrlPr>
          </m:e>
        </m:d>
        <m:r>
          <w:rPr>
            <w:rFonts w:ascii="Cambria Math" w:hAnsi="Cambria Math"/>
            <w:sz w:val="24"/>
            <w:szCs w:val="24"/>
            <w:lang w:val="es-CL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CL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vertAlign w:val="subscript"/>
            <w:lang w:val="es-CL"/>
          </w:rPr>
          <m:t xml:space="preserve"> </m:t>
        </m:r>
        <m:r>
          <w:rPr>
            <w:rFonts w:ascii="Cambria Math" w:hAnsi="Cambria Math"/>
            <w:sz w:val="24"/>
            <w:szCs w:val="24"/>
            <w:lang w:val="es-CL"/>
          </w:rPr>
          <m:t xml:space="preserve">+ </m:t>
        </m:r>
        <m:r>
          <w:rPr>
            <w:rFonts w:ascii="Cambria Math" w:hAnsi="Cambria Math"/>
            <w:sz w:val="24"/>
            <w:szCs w:val="24"/>
            <w:lang w:val="en-GB"/>
          </w:rPr>
          <m:t>t</m:t>
        </m:r>
        <m:r>
          <w:rPr>
            <w:rFonts w:ascii="Cambria Math" w:hAnsi="Cambria Math"/>
            <w:sz w:val="24"/>
            <w:szCs w:val="24"/>
            <w:lang w:val="es-CL"/>
          </w:rPr>
          <m:t>*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CL"/>
              </w:rPr>
              <m:t>1</m:t>
            </m:r>
          </m:sub>
        </m:sSub>
      </m:oMath>
      <w:r w:rsidRPr="00BD1213">
        <w:rPr>
          <w:sz w:val="24"/>
          <w:szCs w:val="24"/>
          <w:vertAlign w:val="subscript"/>
          <w:lang w:val="es-CL"/>
        </w:rPr>
        <w:tab/>
      </w:r>
    </w:p>
    <w:p w:rsidR="00BD1213" w:rsidRDefault="00BD1213" w:rsidP="00CE50B2">
      <w:pPr>
        <w:rPr>
          <w:sz w:val="24"/>
          <w:szCs w:val="24"/>
          <w:vertAlign w:val="subscript"/>
          <w:lang w:val="es-CL"/>
        </w:rPr>
      </w:pPr>
    </w:p>
    <w:p w:rsidR="00BD1213" w:rsidRDefault="00F363C2" w:rsidP="00CE50B2">
      <w:p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Esta ecuación lineal, se le llama curva lineal de Bezier. De</w:t>
      </w:r>
      <w:r w:rsidR="00BD1213">
        <w:rPr>
          <w:sz w:val="24"/>
          <w:szCs w:val="24"/>
          <w:lang w:val="es-CL"/>
        </w:rPr>
        <w:t xml:space="preserve"> esta </w:t>
      </w:r>
      <w:r>
        <w:rPr>
          <w:sz w:val="24"/>
          <w:szCs w:val="24"/>
          <w:lang w:val="es-CL"/>
        </w:rPr>
        <w:t xml:space="preserve">ecuación </w:t>
      </w:r>
      <w:r w:rsidR="00BD1213">
        <w:rPr>
          <w:sz w:val="24"/>
          <w:szCs w:val="24"/>
          <w:lang w:val="es-CL"/>
        </w:rPr>
        <w:t xml:space="preserve">podemos obtener una cantidad de ecuaciones igual a la cantidad de componentes de los puntos. Pues se calcula cada </w:t>
      </w:r>
      <w:r>
        <w:rPr>
          <w:sz w:val="24"/>
          <w:szCs w:val="24"/>
          <w:lang w:val="es-CL"/>
        </w:rPr>
        <w:t>recorrido de la función. En el caso del espacio obtendríamos 3 ecuaciones, todas perteneciendo a B(t), la función paramétrica. Como sus componentes:</w:t>
      </w:r>
    </w:p>
    <w:p w:rsidR="00F363C2" w:rsidRDefault="00F363C2" w:rsidP="00CE50B2">
      <w:pPr>
        <w:rPr>
          <w:sz w:val="24"/>
          <w:szCs w:val="24"/>
          <w:lang w:val="es-CL"/>
        </w:rPr>
      </w:pPr>
    </w:p>
    <w:p w:rsidR="00F363C2" w:rsidRPr="00F363C2" w:rsidRDefault="00F363C2" w:rsidP="00CE50B2">
      <w:pPr>
        <w:rPr>
          <w:rFonts w:eastAsiaTheme="minorEastAsia"/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B(t) = (x(t</w:t>
      </w:r>
      <w:proofErr w:type="gramStart"/>
      <w:r>
        <w:rPr>
          <w:sz w:val="24"/>
          <w:szCs w:val="24"/>
          <w:lang w:val="es-CL"/>
        </w:rPr>
        <w:t>)</w:t>
      </w:r>
      <w:r w:rsidR="00FE7A8C">
        <w:rPr>
          <w:sz w:val="24"/>
          <w:szCs w:val="24"/>
          <w:lang w:val="es-CL"/>
        </w:rPr>
        <w:t xml:space="preserve"> </w:t>
      </w:r>
      <w:r>
        <w:rPr>
          <w:sz w:val="24"/>
          <w:szCs w:val="24"/>
          <w:lang w:val="es-CL"/>
        </w:rPr>
        <w:t>,</w:t>
      </w:r>
      <w:proofErr w:type="gramEnd"/>
      <w:r>
        <w:rPr>
          <w:sz w:val="24"/>
          <w:szCs w:val="24"/>
          <w:lang w:val="es-CL"/>
        </w:rPr>
        <w:t xml:space="preserve"> y(t) , z(t))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s-CL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s-CL"/>
              </w:rPr>
              <m:t>1-t</m:t>
            </m:r>
          </m:e>
        </m:d>
        <m:r>
          <w:rPr>
            <w:rFonts w:ascii="Cambria Math" w:hAnsi="Cambria Math"/>
            <w:sz w:val="24"/>
            <w:szCs w:val="24"/>
            <w:lang w:val="es-CL"/>
          </w:rPr>
          <m:t>*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s-C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CL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s-CL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s-CL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s-C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CL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s-CL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s-CL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s-C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CL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s-CL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s-CL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es-CL"/>
          </w:rPr>
          <m:t>+t*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s-C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CL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s-CL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s-CL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s-C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CL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s-CL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s-CL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s-C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CL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s-CL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s-CL"/>
                  </w:rPr>
                  <m:t>1</m:t>
                </m:r>
              </m:sub>
            </m:sSub>
          </m:e>
        </m:d>
      </m:oMath>
    </w:p>
    <w:p w:rsidR="00F363C2" w:rsidRPr="00F363C2" w:rsidRDefault="00F363C2" w:rsidP="00CE50B2">
      <w:pPr>
        <w:rPr>
          <w:rFonts w:eastAsiaTheme="minorEastAsia"/>
          <w:sz w:val="24"/>
          <w:szCs w:val="24"/>
          <w:lang w:val="en-GB"/>
        </w:rPr>
      </w:pPr>
      <w:r w:rsidRPr="00F363C2">
        <w:rPr>
          <w:rFonts w:eastAsiaTheme="minorEastAsia"/>
          <w:sz w:val="24"/>
          <w:szCs w:val="24"/>
          <w:lang w:val="en-GB"/>
        </w:rPr>
        <w:t xml:space="preserve">B(t) = </w:t>
      </w:r>
      <w:r>
        <w:rPr>
          <w:rFonts w:eastAsiaTheme="minorEastAsia"/>
          <w:sz w:val="24"/>
          <w:szCs w:val="24"/>
          <w:lang w:val="en-GB"/>
        </w:rPr>
        <w:t xml:space="preserve">(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CL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1-</m:t>
                </m:r>
                <m:r>
                  <w:rPr>
                    <w:rFonts w:ascii="Cambria Math" w:hAnsi="Cambria Math"/>
                    <w:sz w:val="24"/>
                    <w:szCs w:val="24"/>
                    <w:lang w:val="es-CL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GB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C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C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C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  <w:lang w:val="en-GB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es-CL"/>
              </w:rPr>
              <m:t>t</m:t>
            </m:r>
            <m:r>
              <w:rPr>
                <w:rFonts w:ascii="Cambria Math" w:hAnsi="Cambria Math"/>
                <w:sz w:val="24"/>
                <w:szCs w:val="24"/>
                <w:lang w:val="en-GB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C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C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C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e>
        </m:d>
        <m:r>
          <w:rPr>
            <w:rFonts w:ascii="Cambria Math" w:hAnsi="Cambria Math"/>
            <w:sz w:val="24"/>
            <w:szCs w:val="24"/>
            <w:lang w:val="en-GB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CL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1-</m:t>
                </m:r>
                <m:r>
                  <w:rPr>
                    <w:rFonts w:ascii="Cambria Math" w:hAnsi="Cambria Math"/>
                    <w:sz w:val="24"/>
                    <w:szCs w:val="24"/>
                    <w:lang w:val="es-CL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GB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C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C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CL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  <w:lang w:val="en-GB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es-CL"/>
              </w:rPr>
              <m:t>t</m:t>
            </m:r>
            <m:r>
              <w:rPr>
                <w:rFonts w:ascii="Cambria Math" w:hAnsi="Cambria Math"/>
                <w:sz w:val="24"/>
                <w:szCs w:val="24"/>
                <w:lang w:val="en-GB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C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C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CL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4"/>
            <w:szCs w:val="24"/>
            <w:lang w:val="en-GB"/>
          </w:rPr>
          <m:t xml:space="preserve"> 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CL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1-</m:t>
                </m:r>
                <m:r>
                  <w:rPr>
                    <w:rFonts w:ascii="Cambria Math" w:hAnsi="Cambria Math"/>
                    <w:sz w:val="24"/>
                    <w:szCs w:val="24"/>
                    <w:lang w:val="es-CL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GB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C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C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CL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  <w:lang w:val="en-GB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es-CL"/>
              </w:rPr>
              <m:t>t</m:t>
            </m:r>
            <m:r>
              <w:rPr>
                <w:rFonts w:ascii="Cambria Math" w:hAnsi="Cambria Math"/>
                <w:sz w:val="24"/>
                <w:szCs w:val="24"/>
                <w:lang w:val="en-GB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C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C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CL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GB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s-CL"/>
              </w:rPr>
            </m:ctrlPr>
          </m:e>
        </m:d>
        <m:r>
          <w:rPr>
            <w:rFonts w:ascii="Cambria Math" w:hAnsi="Cambria Math"/>
            <w:sz w:val="24"/>
            <w:szCs w:val="24"/>
            <w:lang w:val="en-GB"/>
          </w:rPr>
          <m:t xml:space="preserve">   )</m:t>
        </m:r>
      </m:oMath>
    </w:p>
    <w:p w:rsidR="00F363C2" w:rsidRDefault="00F363C2" w:rsidP="00CE50B2">
      <w:pPr>
        <w:rPr>
          <w:rFonts w:eastAsiaTheme="minorEastAsia"/>
          <w:sz w:val="24"/>
          <w:szCs w:val="24"/>
          <w:lang w:val="en-GB"/>
        </w:rPr>
      </w:pPr>
    </w:p>
    <w:p w:rsidR="00F363C2" w:rsidRDefault="00F363C2" w:rsidP="00CE50B2">
      <w:pPr>
        <w:rPr>
          <w:rFonts w:eastAsiaTheme="minorEastAsia"/>
          <w:sz w:val="24"/>
          <w:szCs w:val="24"/>
          <w:lang w:val="en-GB"/>
        </w:rPr>
      </w:pPr>
    </w:p>
    <w:p w:rsidR="00F363C2" w:rsidRPr="000E361B" w:rsidRDefault="00F363C2" w:rsidP="00CE50B2">
      <w:pPr>
        <w:rPr>
          <w:rFonts w:eastAsiaTheme="minorEastAsia"/>
          <w:i/>
          <w:iCs/>
          <w:sz w:val="24"/>
          <w:szCs w:val="24"/>
          <w:lang w:val="es-CL"/>
        </w:rPr>
      </w:pPr>
      <w:r w:rsidRPr="00F363C2">
        <w:rPr>
          <w:rFonts w:eastAsiaTheme="minorEastAsia"/>
          <w:sz w:val="24"/>
          <w:szCs w:val="24"/>
          <w:lang w:val="es-CL"/>
        </w:rPr>
        <w:t xml:space="preserve">Esta forma de </w:t>
      </w:r>
      <w:r w:rsidR="00C04EED" w:rsidRPr="00F363C2">
        <w:rPr>
          <w:rFonts w:eastAsiaTheme="minorEastAsia"/>
          <w:sz w:val="24"/>
          <w:szCs w:val="24"/>
          <w:lang w:val="es-CL"/>
        </w:rPr>
        <w:t>cálculo</w:t>
      </w:r>
      <w:r w:rsidRPr="00F363C2">
        <w:rPr>
          <w:rFonts w:eastAsiaTheme="minorEastAsia"/>
          <w:sz w:val="24"/>
          <w:szCs w:val="24"/>
          <w:lang w:val="es-CL"/>
        </w:rPr>
        <w:t xml:space="preserve"> d</w:t>
      </w:r>
      <w:r>
        <w:rPr>
          <w:rFonts w:eastAsiaTheme="minorEastAsia"/>
          <w:sz w:val="24"/>
          <w:szCs w:val="24"/>
          <w:lang w:val="es-CL"/>
        </w:rPr>
        <w:t xml:space="preserve">e componentes se mantiene en toda forma al calcular las ecuaciones de </w:t>
      </w:r>
      <w:r w:rsidR="00C04EED">
        <w:rPr>
          <w:rFonts w:eastAsiaTheme="minorEastAsia"/>
          <w:sz w:val="24"/>
          <w:szCs w:val="24"/>
          <w:lang w:val="es-CL"/>
        </w:rPr>
        <w:t>Bezier</w:t>
      </w:r>
      <w:r>
        <w:rPr>
          <w:rFonts w:eastAsiaTheme="minorEastAsia"/>
          <w:sz w:val="24"/>
          <w:szCs w:val="24"/>
          <w:lang w:val="es-CL"/>
        </w:rPr>
        <w:t xml:space="preserve">. </w:t>
      </w:r>
      <w:r w:rsidRPr="000E361B">
        <w:rPr>
          <w:rFonts w:eastAsiaTheme="minorEastAsia"/>
          <w:i/>
          <w:iCs/>
          <w:sz w:val="24"/>
          <w:szCs w:val="24"/>
          <w:lang w:val="es-CL"/>
        </w:rPr>
        <w:t>La ecuación de los puntos determina la ecuación de todos sus componentes.</w:t>
      </w:r>
    </w:p>
    <w:p w:rsidR="00F363C2" w:rsidRDefault="00F363C2" w:rsidP="00CE50B2">
      <w:pPr>
        <w:rPr>
          <w:rFonts w:eastAsiaTheme="minorEastAsia"/>
          <w:sz w:val="24"/>
          <w:szCs w:val="24"/>
          <w:lang w:val="es-CL"/>
        </w:rPr>
      </w:pPr>
    </w:p>
    <w:p w:rsidR="000E361B" w:rsidRDefault="000E361B" w:rsidP="00CE50B2">
      <w:pPr>
        <w:rPr>
          <w:rFonts w:eastAsiaTheme="minorEastAsia"/>
          <w:sz w:val="24"/>
          <w:szCs w:val="24"/>
          <w:lang w:val="es-CL"/>
        </w:rPr>
      </w:pPr>
      <w:r>
        <w:rPr>
          <w:rFonts w:eastAsiaTheme="minorEastAsia"/>
          <w:sz w:val="24"/>
          <w:szCs w:val="24"/>
          <w:lang w:val="es-CL"/>
        </w:rPr>
        <w:t>Que ocurre si añadimos otro punto a la formula, que se tendría que hacer exactamente.</w:t>
      </w:r>
    </w:p>
    <w:p w:rsidR="00F363C2" w:rsidRDefault="000E361B" w:rsidP="00CE50B2">
      <w:pPr>
        <w:rPr>
          <w:rFonts w:eastAsiaTheme="minorEastAsia"/>
          <w:sz w:val="24"/>
          <w:szCs w:val="24"/>
          <w:lang w:val="es-CL"/>
        </w:rPr>
      </w:pPr>
      <w:r>
        <w:rPr>
          <w:rFonts w:eastAsiaTheme="minorEastAsia"/>
          <w:sz w:val="24"/>
          <w:szCs w:val="24"/>
          <w:lang w:val="es-CL"/>
        </w:rPr>
        <w:t xml:space="preserve">Bueno, entendiendo que en la primera formula B(t) era la suma de el punto inicial y la diferencia del punto final </w:t>
      </w:r>
      <w:r w:rsidR="00C04EED">
        <w:rPr>
          <w:rFonts w:eastAsiaTheme="minorEastAsia"/>
          <w:sz w:val="24"/>
          <w:szCs w:val="24"/>
          <w:lang w:val="es-CL"/>
        </w:rPr>
        <w:t>a la inicial</w:t>
      </w:r>
      <w:r>
        <w:rPr>
          <w:rFonts w:eastAsiaTheme="minorEastAsia"/>
          <w:sz w:val="24"/>
          <w:szCs w:val="24"/>
          <w:lang w:val="es-CL"/>
        </w:rPr>
        <w:t xml:space="preserve"> en el tiempo.  Lo que seria la traza del inicio al punto final.</w:t>
      </w:r>
    </w:p>
    <w:p w:rsidR="000E361B" w:rsidRDefault="000E361B" w:rsidP="00CE50B2">
      <w:pPr>
        <w:rPr>
          <w:rFonts w:eastAsiaTheme="minorEastAsia"/>
          <w:sz w:val="24"/>
          <w:szCs w:val="24"/>
          <w:lang w:val="es-CL"/>
        </w:rPr>
      </w:pPr>
      <w:r>
        <w:rPr>
          <w:rFonts w:eastAsiaTheme="minorEastAsia"/>
          <w:sz w:val="24"/>
          <w:szCs w:val="24"/>
          <w:lang w:val="es-CL"/>
        </w:rPr>
        <w:t>Esto se replica en cada punto, siendo el punto anterior al final. Para entenderlo mejor visualizando dichas trazas:</w:t>
      </w:r>
    </w:p>
    <w:p w:rsidR="000E361B" w:rsidRDefault="000E361B" w:rsidP="00CE50B2">
      <w:pPr>
        <w:rPr>
          <w:rFonts w:eastAsiaTheme="minorEastAsia"/>
          <w:sz w:val="24"/>
          <w:szCs w:val="24"/>
          <w:lang w:val="es-CL"/>
        </w:rPr>
      </w:pPr>
    </w:p>
    <w:p w:rsidR="000E361B" w:rsidRPr="00F363C2" w:rsidRDefault="00C04EED" w:rsidP="00CE50B2">
      <w:pPr>
        <w:rPr>
          <w:rFonts w:eastAsiaTheme="minorEastAsia"/>
          <w:sz w:val="24"/>
          <w:szCs w:val="24"/>
          <w:lang w:val="es-CL"/>
        </w:rPr>
      </w:pPr>
      <w:r w:rsidRPr="00C04EED">
        <w:rPr>
          <w:rFonts w:eastAsiaTheme="minorEastAsia"/>
          <w:noProof/>
          <w:sz w:val="24"/>
          <w:szCs w:val="24"/>
          <w:lang w:val="es-CL"/>
        </w:rPr>
        <w:drawing>
          <wp:anchor distT="0" distB="0" distL="114300" distR="114300" simplePos="0" relativeHeight="251660288" behindDoc="1" locked="0" layoutInCell="1" allowOverlap="1" wp14:anchorId="4203B080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287581" cy="2590800"/>
            <wp:effectExtent l="0" t="0" r="8255" b="0"/>
            <wp:wrapNone/>
            <wp:docPr id="145704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442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581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55A0" w:rsidRPr="00A455A0">
        <w:rPr>
          <w:rFonts w:eastAsiaTheme="minorEastAsia"/>
          <w:noProof/>
          <w:sz w:val="24"/>
          <w:szCs w:val="24"/>
          <w:lang w:val="es-CL"/>
        </w:rPr>
        <w:drawing>
          <wp:anchor distT="0" distB="0" distL="114300" distR="114300" simplePos="0" relativeHeight="251659264" behindDoc="1" locked="0" layoutInCell="1" allowOverlap="1" wp14:anchorId="24174BF8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933700" cy="2553626"/>
            <wp:effectExtent l="0" t="0" r="0" b="0"/>
            <wp:wrapNone/>
            <wp:docPr id="9610160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1605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53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55A0" w:rsidRPr="00A455A0">
        <w:rPr>
          <w:rFonts w:eastAsiaTheme="minorEastAsia"/>
          <w:noProof/>
          <w:sz w:val="24"/>
          <w:szCs w:val="24"/>
          <w:lang w:val="es-CL"/>
        </w:rPr>
        <w:drawing>
          <wp:anchor distT="0" distB="0" distL="114300" distR="114300" simplePos="0" relativeHeight="251658240" behindDoc="1" locked="0" layoutInCell="1" allowOverlap="1" wp14:anchorId="032006F6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904728" cy="2352675"/>
            <wp:effectExtent l="0" t="0" r="0" b="0"/>
            <wp:wrapNone/>
            <wp:docPr id="8945723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7237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728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1213" w:rsidRDefault="00C04EED" w:rsidP="00C04EED">
      <w:pPr>
        <w:ind w:left="5040"/>
        <w:rPr>
          <w:lang w:val="es-CL"/>
        </w:rPr>
      </w:pPr>
      <w:r>
        <w:rPr>
          <w:lang w:val="es-CL"/>
        </w:rPr>
        <w:t>Cada traza lineal será</w:t>
      </w:r>
      <w:r w:rsidR="00A455A0">
        <w:rPr>
          <w:lang w:val="es-CL"/>
        </w:rPr>
        <w:t xml:space="preserve"> </w:t>
      </w:r>
      <w:r>
        <w:rPr>
          <w:lang w:val="es-CL"/>
        </w:rPr>
        <w:t>llamada</w:t>
      </w:r>
      <w:r w:rsidR="00A455A0">
        <w:rPr>
          <w:lang w:val="es-CL"/>
        </w:rPr>
        <w:t xml:space="preserve"> líneas de control, son lo que lo que determina la forma de la parametrización, desde P_0 se la función se dirigirá hasta P_1 y conforme se acerca a P_1 </w:t>
      </w:r>
      <w:r>
        <w:rPr>
          <w:lang w:val="es-CL"/>
        </w:rPr>
        <w:t>empezará</w:t>
      </w:r>
      <w:r w:rsidR="00A455A0">
        <w:rPr>
          <w:lang w:val="es-CL"/>
        </w:rPr>
        <w:t xml:space="preserve"> su trayecto hacia P_2.</w:t>
      </w:r>
    </w:p>
    <w:p w:rsidR="00A455A0" w:rsidRDefault="00A455A0" w:rsidP="00C04EED">
      <w:pPr>
        <w:ind w:left="5040"/>
        <w:rPr>
          <w:lang w:val="es-CL"/>
        </w:rPr>
      </w:pPr>
    </w:p>
    <w:p w:rsidR="00C04EED" w:rsidRDefault="00A455A0" w:rsidP="00C04EED">
      <w:pPr>
        <w:ind w:left="5040"/>
        <w:rPr>
          <w:rFonts w:eastAsiaTheme="minorEastAsia"/>
          <w:lang w:val="en-GB"/>
        </w:rPr>
      </w:pPr>
      <w:r w:rsidRPr="00A455A0">
        <w:rPr>
          <w:lang w:val="en-GB"/>
        </w:rPr>
        <w:t xml:space="preserve">B1 (t) = </w:t>
      </w:r>
      <m:oMath>
        <m:sSub>
          <m:sSubPr>
            <m:ctrlPr>
              <w:rPr>
                <w:rFonts w:ascii="Cambria Math" w:hAnsi="Cambria Math"/>
                <w:i/>
                <w:lang w:val="es-CL"/>
              </w:rPr>
            </m:ctrlPr>
          </m:sSubPr>
          <m:e>
            <m:r>
              <w:rPr>
                <w:rFonts w:ascii="Cambria Math" w:hAnsi="Cambria Math"/>
                <w:lang w:val="es-CL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+</m:t>
        </m:r>
        <m:d>
          <m:dPr>
            <m:ctrlPr>
              <w:rPr>
                <w:rFonts w:ascii="Cambria Math" w:hAnsi="Cambria Math"/>
                <w:i/>
                <w:lang w:val="es-C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CL"/>
                  </w:rPr>
                </m:ctrlPr>
              </m:sSubPr>
              <m:e>
                <m:r>
                  <w:rPr>
                    <w:rFonts w:ascii="Cambria Math" w:hAnsi="Cambria Math"/>
                    <w:lang w:val="es-CL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s-CL"/>
                  </w:rPr>
                </m:ctrlPr>
              </m:sSubPr>
              <m:e>
                <m:r>
                  <w:rPr>
                    <w:rFonts w:ascii="Cambria Math" w:hAnsi="Cambria Math"/>
                    <w:lang w:val="es-CL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GB"/>
          </w:rPr>
          <m:t>*</m:t>
        </m:r>
        <m:r>
          <w:rPr>
            <w:rFonts w:ascii="Cambria Math" w:hAnsi="Cambria Math"/>
            <w:lang w:val="es-CL"/>
          </w:rPr>
          <m:t>t</m:t>
        </m:r>
      </m:oMath>
      <w:r w:rsidR="00C04EED" w:rsidRPr="00C04EED">
        <w:rPr>
          <w:rFonts w:eastAsiaTheme="minorEastAsia"/>
          <w:lang w:val="en-GB"/>
        </w:rPr>
        <w:t xml:space="preserve"> </w:t>
      </w:r>
    </w:p>
    <w:p w:rsidR="00A455A0" w:rsidRPr="00C04EED" w:rsidRDefault="00C04EED" w:rsidP="00C04EED">
      <w:pPr>
        <w:ind w:left="5040"/>
        <w:rPr>
          <w:rFonts w:eastAsiaTheme="minorEastAsia"/>
          <w:iCs/>
          <w:vertAlign w:val="subscript"/>
          <w:lang w:val="en-GB"/>
        </w:rPr>
      </w:pPr>
      <w:r>
        <w:rPr>
          <w:lang w:val="en-GB"/>
        </w:rPr>
        <w:t>B1 (t)</w:t>
      </w:r>
      <w:r w:rsidRPr="00C04EED">
        <w:rPr>
          <w:rFonts w:eastAsiaTheme="minorEastAsia"/>
          <w:lang w:val="en-GB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1-t</m:t>
            </m:r>
            <m:ctrlPr>
              <w:rPr>
                <w:rFonts w:ascii="Cambria Math" w:hAnsi="Cambria Math"/>
                <w:iCs/>
                <w:lang w:val="en-GB"/>
              </w:rPr>
            </m:ctrlPr>
          </m:e>
        </m:d>
        <m:r>
          <m:rPr>
            <m:sty m:val="p"/>
          </m:rPr>
          <w:rPr>
            <w:rFonts w:ascii="Cambria Math" w:hAnsi="Cambria Math"/>
            <w:lang w:val="en-GB"/>
          </w:rPr>
          <m:t xml:space="preserve">* </m:t>
        </m:r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  <w:lang w:val="en-GB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GB"/>
          </w:rPr>
          <m:t>+ t*</m:t>
        </m:r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sub>
        </m:sSub>
      </m:oMath>
    </w:p>
    <w:p w:rsidR="00C04EED" w:rsidRPr="00C04EED" w:rsidRDefault="00C04EED" w:rsidP="00C04EED">
      <w:pPr>
        <w:ind w:left="5040"/>
        <w:rPr>
          <w:rFonts w:eastAsiaTheme="minorEastAsia"/>
          <w:lang w:val="en-GB"/>
        </w:rPr>
      </w:pPr>
    </w:p>
    <w:p w:rsidR="00A455A0" w:rsidRPr="00A455A0" w:rsidRDefault="00A455A0" w:rsidP="00C04EED">
      <w:pPr>
        <w:ind w:left="5040"/>
        <w:rPr>
          <w:rFonts w:eastAsiaTheme="minorEastAsia"/>
          <w:lang w:val="en-GB"/>
        </w:rPr>
      </w:pPr>
      <w:r w:rsidRPr="00A455A0">
        <w:rPr>
          <w:lang w:val="en-GB"/>
        </w:rPr>
        <w:t xml:space="preserve">B2 (t)= </w:t>
      </w:r>
      <m:oMath>
        <m:sSub>
          <m:sSubPr>
            <m:ctrlPr>
              <w:rPr>
                <w:rFonts w:ascii="Cambria Math" w:hAnsi="Cambria Math"/>
                <w:i/>
                <w:lang w:val="es-CL"/>
              </w:rPr>
            </m:ctrlPr>
          </m:sSubPr>
          <m:e>
            <m:r>
              <w:rPr>
                <w:rFonts w:ascii="Cambria Math" w:hAnsi="Cambria Math"/>
                <w:lang w:val="es-CL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+</m:t>
        </m:r>
        <m:d>
          <m:dPr>
            <m:ctrlPr>
              <w:rPr>
                <w:rFonts w:ascii="Cambria Math" w:hAnsi="Cambria Math"/>
                <w:i/>
                <w:lang w:val="es-C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CL"/>
                  </w:rPr>
                </m:ctrlPr>
              </m:sSubPr>
              <m:e>
                <m:r>
                  <w:rPr>
                    <w:rFonts w:ascii="Cambria Math" w:hAnsi="Cambria Math"/>
                    <w:lang w:val="es-CL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s-CL"/>
                  </w:rPr>
                </m:ctrlPr>
              </m:sSubPr>
              <m:e>
                <m:r>
                  <w:rPr>
                    <w:rFonts w:ascii="Cambria Math" w:hAnsi="Cambria Math"/>
                    <w:lang w:val="es-CL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GB"/>
          </w:rPr>
          <m:t>*</m:t>
        </m:r>
        <m:r>
          <w:rPr>
            <w:rFonts w:ascii="Cambria Math" w:hAnsi="Cambria Math"/>
            <w:lang w:val="es-CL"/>
          </w:rPr>
          <m:t>t</m:t>
        </m:r>
      </m:oMath>
    </w:p>
    <w:p w:rsidR="00C04EED" w:rsidRPr="00C04EED" w:rsidRDefault="00C04EED" w:rsidP="00C04EED">
      <w:pPr>
        <w:ind w:left="5040"/>
        <w:rPr>
          <w:rFonts w:eastAsiaTheme="minorEastAsia"/>
          <w:iCs/>
          <w:lang w:val="en-GB"/>
        </w:rPr>
      </w:pPr>
      <w:r>
        <w:rPr>
          <w:lang w:val="en-GB"/>
        </w:rPr>
        <w:t>B2 (t)</w:t>
      </w:r>
      <w:r w:rsidRPr="00C04EED">
        <w:rPr>
          <w:rFonts w:eastAsiaTheme="minorEastAsia"/>
          <w:lang w:val="en-GB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1-t</m:t>
            </m:r>
            <m:ctrlPr>
              <w:rPr>
                <w:rFonts w:ascii="Cambria Math" w:hAnsi="Cambria Math"/>
                <w:iCs/>
                <w:lang w:val="en-GB"/>
              </w:rPr>
            </m:ctrlPr>
          </m:e>
        </m:d>
        <m:r>
          <m:rPr>
            <m:sty m:val="p"/>
          </m:rPr>
          <w:rPr>
            <w:rFonts w:ascii="Cambria Math" w:hAnsi="Cambria Math"/>
            <w:lang w:val="en-GB"/>
          </w:rPr>
          <m:t xml:space="preserve">* </m:t>
        </m:r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  <w:lang w:val="en-GB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GB"/>
          </w:rPr>
          <m:t xml:space="preserve">+ t* </m:t>
        </m:r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2</m:t>
            </m:r>
          </m:sub>
        </m:sSub>
      </m:oMath>
    </w:p>
    <w:p w:rsidR="00C04EED" w:rsidRPr="00C04EED" w:rsidRDefault="00C04EED" w:rsidP="00C04EED">
      <w:pPr>
        <w:ind w:left="5040"/>
        <w:rPr>
          <w:rFonts w:eastAsiaTheme="minorEastAsia"/>
          <w:iCs/>
          <w:vertAlign w:val="subscript"/>
          <w:lang w:val="en-GB"/>
        </w:rPr>
      </w:pPr>
    </w:p>
    <w:p w:rsidR="00A455A0" w:rsidRPr="00A455A0" w:rsidRDefault="00A455A0" w:rsidP="00C04EED">
      <w:pPr>
        <w:ind w:left="5040"/>
        <w:rPr>
          <w:lang w:val="en-GB"/>
        </w:rPr>
      </w:pPr>
    </w:p>
    <w:p w:rsidR="00A455A0" w:rsidRDefault="00A455A0" w:rsidP="00C04EED">
      <w:pPr>
        <w:rPr>
          <w:lang w:val="es-CL"/>
        </w:rPr>
      </w:pPr>
      <w:r w:rsidRPr="00A455A0">
        <w:rPr>
          <w:lang w:val="es-CL"/>
        </w:rPr>
        <w:t xml:space="preserve">Ahora para poder obtener los puntos de B(t) </w:t>
      </w:r>
      <w:r>
        <w:rPr>
          <w:lang w:val="es-CL"/>
        </w:rPr>
        <w:t xml:space="preserve">y subsecuentemente su función, calculamos del mismo método </w:t>
      </w:r>
      <w:r w:rsidR="00C04EED">
        <w:rPr>
          <w:lang w:val="es-CL"/>
        </w:rPr>
        <w:t xml:space="preserve">que con los puntos: </w:t>
      </w:r>
    </w:p>
    <w:p w:rsidR="00C04EED" w:rsidRDefault="00C04EED" w:rsidP="00C04EED">
      <w:pPr>
        <w:ind w:left="5040"/>
        <w:rPr>
          <w:lang w:val="es-CL"/>
        </w:rPr>
      </w:pPr>
    </w:p>
    <w:p w:rsidR="00C04EED" w:rsidRPr="002F1EAA" w:rsidRDefault="00C04EED" w:rsidP="00C04EED">
      <w:pPr>
        <w:rPr>
          <w:rFonts w:eastAsiaTheme="minorEastAsia"/>
          <w:lang w:val="en-GB"/>
        </w:rPr>
      </w:pPr>
      <w:r w:rsidRPr="002F1EAA">
        <w:rPr>
          <w:lang w:val="en-GB"/>
        </w:rPr>
        <w:t xml:space="preserve">B(t) = </w:t>
      </w:r>
      <m:oMath>
        <m:d>
          <m:dPr>
            <m:ctrlPr>
              <w:rPr>
                <w:rFonts w:ascii="Cambria Math" w:hAnsi="Cambria Math"/>
                <w:i/>
                <w:lang w:val="es-CL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1-</m:t>
            </m:r>
            <m:r>
              <w:rPr>
                <w:rFonts w:ascii="Cambria Math" w:hAnsi="Cambria Math"/>
                <w:lang w:val="es-CL"/>
              </w:rPr>
              <m:t>t</m:t>
            </m:r>
          </m:e>
        </m:d>
        <m:r>
          <w:rPr>
            <w:rFonts w:ascii="Cambria Math" w:hAnsi="Cambria Math"/>
            <w:lang w:val="en-GB"/>
          </w:rPr>
          <m:t>*</m:t>
        </m:r>
        <m:r>
          <w:rPr>
            <w:rFonts w:ascii="Cambria Math" w:hAnsi="Cambria Math"/>
            <w:lang w:val="es-CL"/>
          </w:rPr>
          <m:t>B</m:t>
        </m:r>
        <m:r>
          <w:rPr>
            <w:rFonts w:ascii="Cambria Math" w:hAnsi="Cambria Math"/>
            <w:lang w:val="en-GB"/>
          </w:rPr>
          <m:t>1(</m:t>
        </m:r>
        <m:r>
          <w:rPr>
            <w:rFonts w:ascii="Cambria Math" w:hAnsi="Cambria Math"/>
            <w:lang w:val="es-CL"/>
          </w:rPr>
          <m:t>t</m:t>
        </m:r>
        <m:r>
          <w:rPr>
            <w:rFonts w:ascii="Cambria Math" w:hAnsi="Cambria Math"/>
            <w:lang w:val="en-GB"/>
          </w:rPr>
          <m:t>)+</m:t>
        </m:r>
        <m:r>
          <w:rPr>
            <w:rFonts w:ascii="Cambria Math" w:hAnsi="Cambria Math"/>
            <w:lang w:val="es-CL"/>
          </w:rPr>
          <m:t>t</m:t>
        </m:r>
        <m:r>
          <w:rPr>
            <w:rFonts w:ascii="Cambria Math" w:hAnsi="Cambria Math"/>
            <w:lang w:val="en-GB"/>
          </w:rPr>
          <m:t>*</m:t>
        </m:r>
        <m:r>
          <w:rPr>
            <w:rFonts w:ascii="Cambria Math" w:hAnsi="Cambria Math"/>
            <w:lang w:val="es-CL"/>
          </w:rPr>
          <m:t>B</m:t>
        </m:r>
        <m:r>
          <w:rPr>
            <w:rFonts w:ascii="Cambria Math" w:hAnsi="Cambria Math"/>
            <w:lang w:val="en-GB"/>
          </w:rPr>
          <m:t>2</m:t>
        </m:r>
        <m:d>
          <m:dPr>
            <m:ctrlPr>
              <w:rPr>
                <w:rFonts w:ascii="Cambria Math" w:hAnsi="Cambria Math"/>
                <w:i/>
                <w:lang w:val="es-CL"/>
              </w:rPr>
            </m:ctrlPr>
          </m:dPr>
          <m:e>
            <m:r>
              <w:rPr>
                <w:rFonts w:ascii="Cambria Math" w:hAnsi="Cambria Math"/>
                <w:lang w:val="es-CL"/>
              </w:rPr>
              <m:t>t</m:t>
            </m:r>
          </m:e>
        </m:d>
      </m:oMath>
      <w:r w:rsidRPr="002F1EAA">
        <w:rPr>
          <w:rFonts w:eastAsiaTheme="minorEastAsia"/>
          <w:lang w:val="en-GB"/>
        </w:rPr>
        <w:t xml:space="preserve">   = 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CL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(1-</m:t>
            </m:r>
            <m:r>
              <w:rPr>
                <w:rFonts w:ascii="Cambria Math" w:eastAsiaTheme="minorEastAsia" w:hAnsi="Cambria Math"/>
                <w:lang w:val="es-CL"/>
              </w:rPr>
              <m:t>t</m:t>
            </m:r>
            <m:r>
              <w:rPr>
                <w:rFonts w:ascii="Cambria Math" w:eastAsiaTheme="minorEastAsia" w:hAnsi="Cambria Math"/>
                <w:lang w:val="en-GB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lang w:val="es-CL"/>
              </w:rPr>
            </m:ctrlPr>
          </m:sSubPr>
          <m:e>
            <m:r>
              <w:rPr>
                <w:rFonts w:ascii="Cambria Math" w:eastAsiaTheme="minorEastAsia" w:hAnsi="Cambria Math"/>
                <w:lang w:val="es-CL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lang w:val="en-GB"/>
          </w:rPr>
          <m:t>+2</m:t>
        </m:r>
        <m:r>
          <w:rPr>
            <w:rFonts w:ascii="Cambria Math" w:eastAsiaTheme="minorEastAsia" w:hAnsi="Cambria Math"/>
            <w:lang w:val="es-CL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s-CL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1-</m:t>
            </m:r>
            <m:r>
              <w:rPr>
                <w:rFonts w:ascii="Cambria Math" w:eastAsiaTheme="minorEastAsia" w:hAnsi="Cambria Math"/>
                <w:lang w:val="es-CL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s-CL"/>
              </w:rPr>
            </m:ctrlPr>
          </m:sSubPr>
          <m:e>
            <m:r>
              <w:rPr>
                <w:rFonts w:ascii="Cambria Math" w:eastAsiaTheme="minorEastAsia" w:hAnsi="Cambria Math"/>
                <w:lang w:val="es-CL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s-CL"/>
              </w:rPr>
            </m:ctrlPr>
          </m:sSupPr>
          <m:e>
            <m:r>
              <w:rPr>
                <w:rFonts w:ascii="Cambria Math" w:eastAsiaTheme="minorEastAsia" w:hAnsi="Cambria Math"/>
                <w:lang w:val="es-CL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val="es-CL"/>
              </w:rPr>
            </m:ctrlPr>
          </m:sSubPr>
          <m:e>
            <m:r>
              <w:rPr>
                <w:rFonts w:ascii="Cambria Math" w:eastAsiaTheme="minorEastAsia" w:hAnsi="Cambria Math"/>
                <w:lang w:val="es-CL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</m:oMath>
    </w:p>
    <w:p w:rsidR="00C04EED" w:rsidRPr="002F1EAA" w:rsidRDefault="00C04EED" w:rsidP="00C04EED">
      <w:pPr>
        <w:rPr>
          <w:rFonts w:eastAsiaTheme="minorEastAsia"/>
          <w:lang w:val="en-GB"/>
        </w:rPr>
      </w:pPr>
    </w:p>
    <w:p w:rsidR="003364F7" w:rsidRDefault="00C04EED" w:rsidP="00C04EED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Ahora podemos con la función clara, podemos notar que es una función cuadrática</w:t>
      </w:r>
      <w:r w:rsidR="003364F7">
        <w:rPr>
          <w:rFonts w:eastAsiaTheme="minorEastAsia"/>
          <w:lang w:val="es-CL"/>
        </w:rPr>
        <w:t>:</w:t>
      </w:r>
    </w:p>
    <w:p w:rsidR="00C04EED" w:rsidRDefault="003E5685" w:rsidP="00C04EED">
      <w:pPr>
        <w:rPr>
          <w:rFonts w:eastAsiaTheme="minorEastAsia"/>
          <w:lang w:val="es-CL"/>
        </w:rPr>
      </w:pPr>
      <w:r>
        <w:rPr>
          <w:rFonts w:eastAsiaTheme="minorEastAsia"/>
          <w:noProof/>
          <w:lang w:val="es-CL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73660</wp:posOffset>
                </wp:positionV>
                <wp:extent cx="250165" cy="150495"/>
                <wp:effectExtent l="38100" t="38100" r="0" b="40005"/>
                <wp:wrapNone/>
                <wp:docPr id="1149997681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0165" cy="15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8C614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0" o:spid="_x0000_s1026" type="#_x0000_t75" style="position:absolute;margin-left:126.65pt;margin-top:5.3pt;width:20.7pt;height:12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">
                <v:imagedata r:id="rId13" o:title=""/>
              </v:shape>
            </w:pict>
          </mc:Fallback>
        </mc:AlternateContent>
      </w:r>
      <w:r w:rsidR="003364F7" w:rsidRPr="003364F7">
        <w:rPr>
          <w:rFonts w:eastAsiaTheme="minorEastAsia"/>
          <w:noProof/>
          <w:lang w:val="es-CL"/>
        </w:rPr>
        <w:drawing>
          <wp:anchor distT="0" distB="0" distL="114300" distR="114300" simplePos="0" relativeHeight="251661312" behindDoc="1" locked="0" layoutInCell="1" allowOverlap="1" wp14:anchorId="64469772">
            <wp:simplePos x="0" y="0"/>
            <wp:positionH relativeFrom="margin">
              <wp:align>center</wp:align>
            </wp:positionH>
            <wp:positionV relativeFrom="paragraph">
              <wp:posOffset>45720</wp:posOffset>
            </wp:positionV>
            <wp:extent cx="2979767" cy="2447925"/>
            <wp:effectExtent l="0" t="0" r="0" b="0"/>
            <wp:wrapNone/>
            <wp:docPr id="883820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20795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767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64F7">
        <w:rPr>
          <w:rFonts w:eastAsiaTheme="minorEastAsia"/>
          <w:lang w:val="es-CL"/>
        </w:rPr>
        <w:t xml:space="preserve"> </w:t>
      </w:r>
      <w:r w:rsidR="003364F7">
        <w:rPr>
          <w:rFonts w:eastAsiaTheme="minorEastAsia"/>
          <w:lang w:val="es-CL"/>
        </w:rPr>
        <w:tab/>
      </w:r>
      <w:r w:rsidR="003364F7">
        <w:rPr>
          <w:rFonts w:eastAsiaTheme="minorEastAsia"/>
          <w:lang w:val="es-CL"/>
        </w:rPr>
        <w:tab/>
      </w:r>
      <w:r w:rsidR="003364F7">
        <w:rPr>
          <w:rFonts w:eastAsiaTheme="minorEastAsia"/>
          <w:lang w:val="es-CL"/>
        </w:rPr>
        <w:tab/>
      </w:r>
      <w:r w:rsidR="003364F7">
        <w:rPr>
          <w:rFonts w:eastAsiaTheme="minorEastAsia"/>
          <w:lang w:val="es-CL"/>
        </w:rPr>
        <w:tab/>
      </w:r>
      <w:r w:rsidR="003364F7">
        <w:rPr>
          <w:rFonts w:eastAsiaTheme="minorEastAsia"/>
          <w:lang w:val="es-CL"/>
        </w:rPr>
        <w:tab/>
      </w:r>
      <w:r w:rsidR="003364F7">
        <w:rPr>
          <w:rFonts w:eastAsiaTheme="minorEastAsia"/>
          <w:lang w:val="es-CL"/>
        </w:rPr>
        <w:tab/>
      </w:r>
      <w:r w:rsidR="003364F7">
        <w:rPr>
          <w:rFonts w:eastAsiaTheme="minorEastAsia"/>
          <w:lang w:val="es-CL"/>
        </w:rPr>
        <w:tab/>
      </w:r>
      <w:r w:rsidR="003364F7">
        <w:rPr>
          <w:rFonts w:eastAsiaTheme="minorEastAsia"/>
          <w:lang w:val="es-CL"/>
        </w:rPr>
        <w:tab/>
      </w:r>
    </w:p>
    <w:p w:rsidR="003364F7" w:rsidRDefault="003364F7" w:rsidP="00C04EED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ab/>
      </w:r>
      <w:r>
        <w:rPr>
          <w:rFonts w:eastAsiaTheme="minorEastAsia"/>
          <w:lang w:val="es-CL"/>
        </w:rPr>
        <w:tab/>
      </w:r>
      <w:r>
        <w:rPr>
          <w:rFonts w:eastAsiaTheme="minorEastAsia"/>
          <w:lang w:val="es-CL"/>
        </w:rPr>
        <w:tab/>
      </w:r>
      <w:r>
        <w:rPr>
          <w:rFonts w:eastAsiaTheme="minorEastAsia"/>
          <w:lang w:val="es-CL"/>
        </w:rPr>
        <w:tab/>
      </w:r>
      <w:r>
        <w:rPr>
          <w:rFonts w:eastAsiaTheme="minorEastAsia"/>
          <w:lang w:val="es-CL"/>
        </w:rPr>
        <w:tab/>
      </w:r>
      <w:r>
        <w:rPr>
          <w:rFonts w:eastAsiaTheme="minorEastAsia"/>
          <w:lang w:val="es-CL"/>
        </w:rPr>
        <w:tab/>
      </w:r>
    </w:p>
    <w:p w:rsidR="00C04EED" w:rsidRDefault="00C04EED" w:rsidP="00C04EED">
      <w:pPr>
        <w:rPr>
          <w:lang w:val="es-CL"/>
        </w:rPr>
      </w:pPr>
    </w:p>
    <w:p w:rsidR="00C04EED" w:rsidRPr="00C04EED" w:rsidRDefault="00C04EED" w:rsidP="00C04EED">
      <w:pPr>
        <w:rPr>
          <w:rFonts w:ascii="Cambria Math" w:eastAsiaTheme="minorEastAsia" w:hAnsi="Cambria Math"/>
          <w:i/>
          <w:lang w:val="es-CL"/>
        </w:rPr>
      </w:pPr>
    </w:p>
    <w:p w:rsidR="00C04EED" w:rsidRDefault="00C04EED" w:rsidP="00C04EED">
      <w:pPr>
        <w:ind w:left="5040"/>
        <w:rPr>
          <w:lang w:val="es-CL"/>
        </w:rPr>
      </w:pPr>
    </w:p>
    <w:p w:rsidR="003364F7" w:rsidRDefault="003364F7" w:rsidP="00C04EED">
      <w:pPr>
        <w:ind w:left="5040"/>
        <w:rPr>
          <w:lang w:val="es-CL"/>
        </w:rPr>
      </w:pPr>
    </w:p>
    <w:p w:rsidR="003364F7" w:rsidRDefault="003364F7" w:rsidP="00C04EED">
      <w:pPr>
        <w:ind w:left="5040"/>
        <w:rPr>
          <w:lang w:val="es-CL"/>
        </w:rPr>
      </w:pPr>
    </w:p>
    <w:p w:rsidR="003364F7" w:rsidRDefault="003364F7" w:rsidP="00C04EED">
      <w:pPr>
        <w:ind w:left="5040"/>
        <w:rPr>
          <w:lang w:val="es-CL"/>
        </w:rPr>
      </w:pPr>
    </w:p>
    <w:p w:rsidR="003364F7" w:rsidRDefault="003364F7" w:rsidP="00C04EED">
      <w:pPr>
        <w:ind w:left="5040"/>
        <w:rPr>
          <w:lang w:val="es-CL"/>
        </w:rPr>
      </w:pPr>
    </w:p>
    <w:p w:rsidR="003364F7" w:rsidRDefault="003364F7" w:rsidP="00C04EED">
      <w:pPr>
        <w:ind w:left="5040"/>
        <w:rPr>
          <w:lang w:val="es-CL"/>
        </w:rPr>
      </w:pPr>
    </w:p>
    <w:p w:rsidR="003364F7" w:rsidRDefault="003364F7" w:rsidP="00C04EED">
      <w:pPr>
        <w:ind w:left="5040"/>
        <w:rPr>
          <w:lang w:val="es-CL"/>
        </w:rPr>
      </w:pPr>
    </w:p>
    <w:p w:rsidR="003364F7" w:rsidRDefault="003364F7" w:rsidP="00C04EED">
      <w:pPr>
        <w:ind w:left="5040"/>
        <w:rPr>
          <w:lang w:val="es-CL"/>
        </w:rPr>
      </w:pPr>
    </w:p>
    <w:p w:rsidR="003364F7" w:rsidRDefault="003364F7" w:rsidP="00C04EED">
      <w:pPr>
        <w:ind w:left="5040"/>
        <w:rPr>
          <w:lang w:val="es-CL"/>
        </w:rPr>
      </w:pPr>
    </w:p>
    <w:p w:rsidR="003364F7" w:rsidRDefault="003364F7" w:rsidP="00C04EED">
      <w:pPr>
        <w:ind w:left="5040"/>
        <w:rPr>
          <w:lang w:val="es-CL"/>
        </w:rPr>
      </w:pPr>
    </w:p>
    <w:p w:rsidR="003364F7" w:rsidRDefault="003E5685" w:rsidP="00C04EED">
      <w:pPr>
        <w:ind w:left="5040"/>
        <w:rPr>
          <w:lang w:val="es-CL"/>
        </w:rPr>
      </w:pPr>
      <w:r>
        <w:rPr>
          <w:noProof/>
          <w:lang w:val="es-C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4424680</wp:posOffset>
                </wp:positionH>
                <wp:positionV relativeFrom="paragraph">
                  <wp:posOffset>20955</wp:posOffset>
                </wp:positionV>
                <wp:extent cx="122555" cy="111635"/>
                <wp:effectExtent l="38100" t="38100" r="48895" b="41275"/>
                <wp:wrapNone/>
                <wp:docPr id="117733227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2555" cy="111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93A84" id="Entrada de lápiz 10" o:spid="_x0000_s1026" type="#_x0000_t75" style="position:absolute;margin-left:347.9pt;margin-top:1.15pt;width:10.6pt;height: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">
                <v:imagedata r:id="rId16" o:title=""/>
              </v:shape>
            </w:pict>
          </mc:Fallback>
        </mc:AlternateContent>
      </w:r>
    </w:p>
    <w:p w:rsidR="003364F7" w:rsidRDefault="003364F7" w:rsidP="00C04EED">
      <w:pPr>
        <w:ind w:left="5040"/>
        <w:rPr>
          <w:lang w:val="es-CL"/>
        </w:rPr>
      </w:pPr>
    </w:p>
    <w:p w:rsidR="003364F7" w:rsidRDefault="003364F7" w:rsidP="003364F7">
      <w:pPr>
        <w:rPr>
          <w:sz w:val="18"/>
          <w:szCs w:val="18"/>
          <w:lang w:val="es-CL"/>
        </w:rPr>
      </w:pPr>
      <w:r w:rsidRPr="003364F7">
        <w:rPr>
          <w:sz w:val="18"/>
          <w:szCs w:val="18"/>
          <w:lang w:val="es-CL"/>
        </w:rPr>
        <w:t xml:space="preserve">Un apunte que seguramente se notara conforme lee el documento es que las funciones de Bezier siempre van del punto inicial al punto final. Nunca tocando los puntos </w:t>
      </w:r>
      <w:proofErr w:type="gramStart"/>
      <w:r w:rsidR="003E5685" w:rsidRPr="003364F7">
        <w:rPr>
          <w:sz w:val="18"/>
          <w:szCs w:val="18"/>
          <w:lang w:val="es-CL"/>
        </w:rPr>
        <w:t xml:space="preserve">intermedios </w:t>
      </w:r>
      <w:r w:rsidR="003E5685">
        <w:rPr>
          <w:sz w:val="18"/>
          <w:szCs w:val="18"/>
          <w:lang w:val="es-CL"/>
        </w:rPr>
        <w:t>;</w:t>
      </w:r>
      <w:proofErr w:type="gramEnd"/>
      <w:r w:rsidR="003E5685">
        <w:rPr>
          <w:sz w:val="18"/>
          <w:szCs w:val="18"/>
          <w:lang w:val="es-CL"/>
        </w:rPr>
        <w:t xml:space="preserve"> Ejemplos en dos dimensiones para explicar mejor la naturaleza de Bezier</w:t>
      </w:r>
    </w:p>
    <w:p w:rsidR="003364F7" w:rsidRDefault="0019742E" w:rsidP="003364F7">
      <w:pPr>
        <w:rPr>
          <w:lang w:val="es-CL"/>
        </w:rPr>
      </w:pPr>
      <w:r>
        <w:rPr>
          <w:lang w:val="es-CL"/>
        </w:rPr>
        <w:lastRenderedPageBreak/>
        <w:t>¿Pero que le pasaría a la función si añadimos otro punto?</w:t>
      </w:r>
    </w:p>
    <w:p w:rsidR="003364F7" w:rsidRDefault="003364F7" w:rsidP="003364F7">
      <w:pPr>
        <w:rPr>
          <w:lang w:val="es-CL"/>
        </w:rPr>
      </w:pPr>
    </w:p>
    <w:p w:rsidR="003364F7" w:rsidRDefault="0019742E" w:rsidP="003364F7">
      <w:pPr>
        <w:rPr>
          <w:lang w:val="es-CL"/>
        </w:rPr>
      </w:pPr>
      <w:r>
        <w:rPr>
          <w:lang w:val="es-CL"/>
        </w:rPr>
        <w:t>¿Como interpretaría el recorrido de este?</w:t>
      </w:r>
    </w:p>
    <w:p w:rsidR="003364F7" w:rsidRDefault="003364F7" w:rsidP="003364F7">
      <w:pPr>
        <w:rPr>
          <w:lang w:val="es-CL"/>
        </w:rPr>
      </w:pPr>
    </w:p>
    <w:p w:rsidR="003364F7" w:rsidRDefault="003364F7" w:rsidP="003364F7">
      <w:pPr>
        <w:rPr>
          <w:lang w:val="es-CL"/>
        </w:rPr>
      </w:pPr>
      <w:r>
        <w:rPr>
          <w:lang w:val="es-CL"/>
        </w:rPr>
        <w:t xml:space="preserve">Si sabemos que la función cuadrática de </w:t>
      </w:r>
      <w:r w:rsidR="0019742E">
        <w:rPr>
          <w:lang w:val="es-CL"/>
        </w:rPr>
        <w:t>Bezier</w:t>
      </w:r>
      <w:r>
        <w:rPr>
          <w:lang w:val="es-CL"/>
        </w:rPr>
        <w:t xml:space="preserve"> es la función lineal entre las funciones lineales de todos los puntos, este razonamiento se mantiene para toda función de Breizer. </w:t>
      </w:r>
      <w:r w:rsidR="0019742E">
        <w:rPr>
          <w:lang w:val="es-CL"/>
        </w:rPr>
        <w:t>Haciéndose</w:t>
      </w:r>
      <w:r>
        <w:rPr>
          <w:lang w:val="es-CL"/>
        </w:rPr>
        <w:t xml:space="preserve"> mas y mas compleja pues la cantidad de líneas que hay entre los puntos para armar B(t) aumentaría:</w:t>
      </w:r>
    </w:p>
    <w:p w:rsidR="003364F7" w:rsidRDefault="003364F7" w:rsidP="003364F7">
      <w:pPr>
        <w:rPr>
          <w:lang w:val="es-CL"/>
        </w:rPr>
      </w:pPr>
    </w:p>
    <w:p w:rsidR="003364F7" w:rsidRDefault="003364F7" w:rsidP="003364F7">
      <w:pPr>
        <w:rPr>
          <w:lang w:val="es-CL"/>
        </w:rPr>
      </w:pPr>
      <w:r>
        <w:rPr>
          <w:lang w:val="es-CL"/>
        </w:rPr>
        <w:t xml:space="preserve">En el caso de 4 puntos la </w:t>
      </w:r>
      <w:r w:rsidR="0019742E">
        <w:rPr>
          <w:lang w:val="es-CL"/>
        </w:rPr>
        <w:t>gráfica</w:t>
      </w:r>
      <w:r>
        <w:rPr>
          <w:lang w:val="es-CL"/>
        </w:rPr>
        <w:t xml:space="preserve"> de líneas de control seria:</w:t>
      </w:r>
    </w:p>
    <w:p w:rsidR="003364F7" w:rsidRDefault="0019742E" w:rsidP="003364F7">
      <w:pPr>
        <w:rPr>
          <w:lang w:val="es-CL"/>
        </w:rPr>
      </w:pPr>
      <w:r w:rsidRPr="003A3CBE">
        <w:rPr>
          <w:noProof/>
          <w:lang w:val="es-CL"/>
        </w:rPr>
        <w:drawing>
          <wp:anchor distT="0" distB="0" distL="114300" distR="114300" simplePos="0" relativeHeight="251662336" behindDoc="1" locked="0" layoutInCell="1" allowOverlap="1" wp14:anchorId="55AE1CA9">
            <wp:simplePos x="0" y="0"/>
            <wp:positionH relativeFrom="column">
              <wp:posOffset>-228600</wp:posOffset>
            </wp:positionH>
            <wp:positionV relativeFrom="paragraph">
              <wp:posOffset>198755</wp:posOffset>
            </wp:positionV>
            <wp:extent cx="3799333" cy="2486025"/>
            <wp:effectExtent l="0" t="0" r="0" b="0"/>
            <wp:wrapNone/>
            <wp:docPr id="932344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4401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333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64F7" w:rsidRDefault="003A3CBE" w:rsidP="003364F7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</w:r>
    </w:p>
    <w:p w:rsidR="003A3CBE" w:rsidRDefault="003A3CBE" w:rsidP="003A3CBE">
      <w:pPr>
        <w:ind w:left="5760"/>
        <w:rPr>
          <w:lang w:val="es-CL"/>
        </w:rPr>
      </w:pPr>
      <w:r>
        <w:rPr>
          <w:lang w:val="es-CL"/>
        </w:rPr>
        <w:t xml:space="preserve">Asique, la función B(t) </w:t>
      </w:r>
      <w:r w:rsidR="0019742E">
        <w:rPr>
          <w:lang w:val="es-CL"/>
        </w:rPr>
        <w:t>sería</w:t>
      </w:r>
      <w:r>
        <w:rPr>
          <w:lang w:val="es-CL"/>
        </w:rPr>
        <w:t xml:space="preserve"> la función lineal de las funciones lineal entre los puntos:</w:t>
      </w:r>
    </w:p>
    <w:p w:rsidR="003A3CBE" w:rsidRDefault="003A3CBE" w:rsidP="003A3CBE">
      <w:pPr>
        <w:ind w:left="5760"/>
        <w:rPr>
          <w:lang w:val="es-CL"/>
        </w:rPr>
      </w:pPr>
    </w:p>
    <w:p w:rsidR="0019742E" w:rsidRDefault="0019742E" w:rsidP="0019742E">
      <w:pPr>
        <w:ind w:left="5760"/>
        <w:rPr>
          <w:rFonts w:eastAsiaTheme="minorEastAsia"/>
          <w:lang w:val="en-GB"/>
        </w:rPr>
      </w:pPr>
      <w:r w:rsidRPr="00A455A0">
        <w:rPr>
          <w:lang w:val="en-GB"/>
        </w:rPr>
        <w:t xml:space="preserve">B1 (t) = </w:t>
      </w:r>
      <m:oMath>
        <m:sSub>
          <m:sSubPr>
            <m:ctrlPr>
              <w:rPr>
                <w:rFonts w:ascii="Cambria Math" w:hAnsi="Cambria Math"/>
                <w:i/>
                <w:lang w:val="es-CL"/>
              </w:rPr>
            </m:ctrlPr>
          </m:sSubPr>
          <m:e>
            <m:r>
              <w:rPr>
                <w:rFonts w:ascii="Cambria Math" w:hAnsi="Cambria Math"/>
                <w:lang w:val="es-CL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+</m:t>
        </m:r>
        <m:d>
          <m:dPr>
            <m:ctrlPr>
              <w:rPr>
                <w:rFonts w:ascii="Cambria Math" w:hAnsi="Cambria Math"/>
                <w:i/>
                <w:lang w:val="es-C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CL"/>
                  </w:rPr>
                </m:ctrlPr>
              </m:sSubPr>
              <m:e>
                <m:r>
                  <w:rPr>
                    <w:rFonts w:ascii="Cambria Math" w:hAnsi="Cambria Math"/>
                    <w:lang w:val="es-CL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s-CL"/>
                  </w:rPr>
                </m:ctrlPr>
              </m:sSubPr>
              <m:e>
                <m:r>
                  <w:rPr>
                    <w:rFonts w:ascii="Cambria Math" w:hAnsi="Cambria Math"/>
                    <w:lang w:val="es-CL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GB"/>
          </w:rPr>
          <m:t>*</m:t>
        </m:r>
        <m:r>
          <w:rPr>
            <w:rFonts w:ascii="Cambria Math" w:hAnsi="Cambria Math"/>
            <w:lang w:val="es-CL"/>
          </w:rPr>
          <m:t>t</m:t>
        </m:r>
      </m:oMath>
      <w:r w:rsidRPr="00C04EED">
        <w:rPr>
          <w:rFonts w:eastAsiaTheme="minorEastAsia"/>
          <w:lang w:val="en-GB"/>
        </w:rPr>
        <w:t xml:space="preserve"> </w:t>
      </w:r>
    </w:p>
    <w:p w:rsidR="0019742E" w:rsidRPr="00C04EED" w:rsidRDefault="0019742E" w:rsidP="0019742E">
      <w:pPr>
        <w:ind w:left="5760"/>
        <w:rPr>
          <w:rFonts w:eastAsiaTheme="minorEastAsia"/>
          <w:iCs/>
          <w:vertAlign w:val="subscript"/>
          <w:lang w:val="en-GB"/>
        </w:rPr>
      </w:pPr>
      <w:r>
        <w:rPr>
          <w:lang w:val="en-GB"/>
        </w:rPr>
        <w:t>B1 (t)</w:t>
      </w:r>
      <w:r w:rsidRPr="00C04EED">
        <w:rPr>
          <w:rFonts w:eastAsiaTheme="minorEastAsia"/>
          <w:lang w:val="en-GB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1-t</m:t>
            </m:r>
            <m:ctrlPr>
              <w:rPr>
                <w:rFonts w:ascii="Cambria Math" w:hAnsi="Cambria Math"/>
                <w:iCs/>
                <w:lang w:val="en-GB"/>
              </w:rPr>
            </m:ctrlPr>
          </m:e>
        </m:d>
        <m:r>
          <m:rPr>
            <m:sty m:val="p"/>
          </m:rPr>
          <w:rPr>
            <w:rFonts w:ascii="Cambria Math" w:hAnsi="Cambria Math"/>
            <w:lang w:val="en-GB"/>
          </w:rPr>
          <m:t xml:space="preserve">* </m:t>
        </m:r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  <w:lang w:val="en-GB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GB"/>
          </w:rPr>
          <m:t>+ t*</m:t>
        </m:r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sub>
        </m:sSub>
      </m:oMath>
    </w:p>
    <w:p w:rsidR="0019742E" w:rsidRPr="00C04EED" w:rsidRDefault="0019742E" w:rsidP="0019742E">
      <w:pPr>
        <w:ind w:left="5760"/>
        <w:rPr>
          <w:rFonts w:eastAsiaTheme="minorEastAsia"/>
          <w:lang w:val="en-GB"/>
        </w:rPr>
      </w:pPr>
    </w:p>
    <w:p w:rsidR="0019742E" w:rsidRPr="00A455A0" w:rsidRDefault="0019742E" w:rsidP="0019742E">
      <w:pPr>
        <w:ind w:left="5760"/>
        <w:rPr>
          <w:rFonts w:eastAsiaTheme="minorEastAsia"/>
          <w:lang w:val="en-GB"/>
        </w:rPr>
      </w:pPr>
      <w:r w:rsidRPr="00A455A0">
        <w:rPr>
          <w:lang w:val="en-GB"/>
        </w:rPr>
        <w:t xml:space="preserve">B2 (t)= </w:t>
      </w:r>
      <m:oMath>
        <m:sSub>
          <m:sSubPr>
            <m:ctrlPr>
              <w:rPr>
                <w:rFonts w:ascii="Cambria Math" w:hAnsi="Cambria Math"/>
                <w:i/>
                <w:lang w:val="es-CL"/>
              </w:rPr>
            </m:ctrlPr>
          </m:sSubPr>
          <m:e>
            <m:r>
              <w:rPr>
                <w:rFonts w:ascii="Cambria Math" w:hAnsi="Cambria Math"/>
                <w:lang w:val="es-CL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+</m:t>
        </m:r>
        <m:d>
          <m:dPr>
            <m:ctrlPr>
              <w:rPr>
                <w:rFonts w:ascii="Cambria Math" w:hAnsi="Cambria Math"/>
                <w:i/>
                <w:lang w:val="es-C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CL"/>
                  </w:rPr>
                </m:ctrlPr>
              </m:sSubPr>
              <m:e>
                <m:r>
                  <w:rPr>
                    <w:rFonts w:ascii="Cambria Math" w:hAnsi="Cambria Math"/>
                    <w:lang w:val="es-CL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s-CL"/>
                  </w:rPr>
                </m:ctrlPr>
              </m:sSubPr>
              <m:e>
                <m:r>
                  <w:rPr>
                    <w:rFonts w:ascii="Cambria Math" w:hAnsi="Cambria Math"/>
                    <w:lang w:val="es-CL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GB"/>
          </w:rPr>
          <m:t>*</m:t>
        </m:r>
        <m:r>
          <w:rPr>
            <w:rFonts w:ascii="Cambria Math" w:hAnsi="Cambria Math"/>
            <w:lang w:val="es-CL"/>
          </w:rPr>
          <m:t>t</m:t>
        </m:r>
      </m:oMath>
    </w:p>
    <w:p w:rsidR="0019742E" w:rsidRPr="00C04EED" w:rsidRDefault="0019742E" w:rsidP="0019742E">
      <w:pPr>
        <w:ind w:left="5760"/>
        <w:rPr>
          <w:rFonts w:eastAsiaTheme="minorEastAsia"/>
          <w:iCs/>
          <w:lang w:val="en-GB"/>
        </w:rPr>
      </w:pPr>
      <w:r>
        <w:rPr>
          <w:lang w:val="en-GB"/>
        </w:rPr>
        <w:t>B2 (t)</w:t>
      </w:r>
      <w:r w:rsidRPr="00C04EED">
        <w:rPr>
          <w:rFonts w:eastAsiaTheme="minorEastAsia"/>
          <w:lang w:val="en-GB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1-t</m:t>
            </m:r>
            <m:ctrlPr>
              <w:rPr>
                <w:rFonts w:ascii="Cambria Math" w:hAnsi="Cambria Math"/>
                <w:iCs/>
                <w:lang w:val="en-GB"/>
              </w:rPr>
            </m:ctrlPr>
          </m:e>
        </m:d>
        <m:r>
          <m:rPr>
            <m:sty m:val="p"/>
          </m:rPr>
          <w:rPr>
            <w:rFonts w:ascii="Cambria Math" w:hAnsi="Cambria Math"/>
            <w:lang w:val="en-GB"/>
          </w:rPr>
          <m:t xml:space="preserve">* </m:t>
        </m:r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  <w:lang w:val="en-GB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GB"/>
          </w:rPr>
          <m:t xml:space="preserve">+ t* </m:t>
        </m:r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2</m:t>
            </m:r>
          </m:sub>
        </m:sSub>
      </m:oMath>
    </w:p>
    <w:p w:rsidR="003A3CBE" w:rsidRDefault="003A3CBE" w:rsidP="0019742E">
      <w:pPr>
        <w:ind w:left="5760"/>
        <w:rPr>
          <w:lang w:val="en-GB"/>
        </w:rPr>
      </w:pPr>
    </w:p>
    <w:p w:rsidR="0019742E" w:rsidRPr="00A455A0" w:rsidRDefault="0019742E" w:rsidP="0019742E">
      <w:pPr>
        <w:ind w:left="5760"/>
        <w:rPr>
          <w:rFonts w:eastAsiaTheme="minorEastAsia"/>
          <w:lang w:val="en-GB"/>
        </w:rPr>
      </w:pPr>
      <w:r w:rsidRPr="00A455A0">
        <w:rPr>
          <w:lang w:val="en-GB"/>
        </w:rPr>
        <w:t>B</w:t>
      </w:r>
      <w:r>
        <w:rPr>
          <w:lang w:val="en-GB"/>
        </w:rPr>
        <w:t>3</w:t>
      </w:r>
      <w:r w:rsidRPr="00A455A0">
        <w:rPr>
          <w:lang w:val="en-GB"/>
        </w:rPr>
        <w:t xml:space="preserve"> (t)= </w:t>
      </w:r>
      <m:oMath>
        <m:sSub>
          <m:sSubPr>
            <m:ctrlPr>
              <w:rPr>
                <w:rFonts w:ascii="Cambria Math" w:hAnsi="Cambria Math"/>
                <w:i/>
                <w:lang w:val="es-CL"/>
              </w:rPr>
            </m:ctrlPr>
          </m:sSubPr>
          <m:e>
            <m:r>
              <w:rPr>
                <w:rFonts w:ascii="Cambria Math" w:hAnsi="Cambria Math"/>
                <w:lang w:val="es-CL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+</m:t>
        </m:r>
        <m:d>
          <m:dPr>
            <m:ctrlPr>
              <w:rPr>
                <w:rFonts w:ascii="Cambria Math" w:hAnsi="Cambria Math"/>
                <w:i/>
                <w:lang w:val="es-C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CL"/>
                  </w:rPr>
                </m:ctrlPr>
              </m:sSubPr>
              <m:e>
                <m:r>
                  <w:rPr>
                    <w:rFonts w:ascii="Cambria Math" w:hAnsi="Cambria Math"/>
                    <w:lang w:val="es-CL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3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s-CL"/>
                  </w:rPr>
                </m:ctrlPr>
              </m:sSubPr>
              <m:e>
                <m:r>
                  <w:rPr>
                    <w:rFonts w:ascii="Cambria Math" w:hAnsi="Cambria Math"/>
                    <w:lang w:val="es-CL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GB"/>
          </w:rPr>
          <m:t>*</m:t>
        </m:r>
        <m:r>
          <w:rPr>
            <w:rFonts w:ascii="Cambria Math" w:hAnsi="Cambria Math"/>
            <w:lang w:val="es-CL"/>
          </w:rPr>
          <m:t>t</m:t>
        </m:r>
      </m:oMath>
    </w:p>
    <w:p w:rsidR="0019742E" w:rsidRPr="00C04EED" w:rsidRDefault="0019742E" w:rsidP="0019742E">
      <w:pPr>
        <w:ind w:left="5760"/>
        <w:rPr>
          <w:rFonts w:eastAsiaTheme="minorEastAsia"/>
          <w:iCs/>
          <w:lang w:val="en-GB"/>
        </w:rPr>
      </w:pPr>
      <w:r>
        <w:rPr>
          <w:lang w:val="en-GB"/>
        </w:rPr>
        <w:t>B3 (t)</w:t>
      </w:r>
      <w:r w:rsidRPr="00C04EED">
        <w:rPr>
          <w:rFonts w:eastAsiaTheme="minorEastAsia"/>
          <w:lang w:val="en-GB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1-t</m:t>
            </m:r>
            <m:ctrlPr>
              <w:rPr>
                <w:rFonts w:ascii="Cambria Math" w:hAnsi="Cambria Math"/>
                <w:iCs/>
                <w:lang w:val="en-GB"/>
              </w:rPr>
            </m:ctrlPr>
          </m:e>
        </m:d>
        <m:r>
          <m:rPr>
            <m:sty m:val="p"/>
          </m:rPr>
          <w:rPr>
            <w:rFonts w:ascii="Cambria Math" w:hAnsi="Cambria Math"/>
            <w:lang w:val="en-GB"/>
          </w:rPr>
          <m:t xml:space="preserve">* </m:t>
        </m:r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  <w:lang w:val="en-GB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GB"/>
          </w:rPr>
          <m:t xml:space="preserve">+ t* </m:t>
        </m:r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3</m:t>
            </m:r>
          </m:sub>
        </m:sSub>
      </m:oMath>
    </w:p>
    <w:p w:rsidR="0019742E" w:rsidRDefault="0019742E" w:rsidP="0019742E">
      <w:pPr>
        <w:ind w:left="5760"/>
        <w:rPr>
          <w:lang w:val="en-GB"/>
        </w:rPr>
      </w:pPr>
    </w:p>
    <w:p w:rsidR="0019742E" w:rsidRDefault="0019742E" w:rsidP="0019742E">
      <w:pPr>
        <w:ind w:left="5760"/>
        <w:rPr>
          <w:lang w:val="en-GB"/>
        </w:rPr>
      </w:pPr>
    </w:p>
    <w:p w:rsidR="0019742E" w:rsidRPr="002F1EAA" w:rsidRDefault="0019742E" w:rsidP="0019742E">
      <w:pPr>
        <w:rPr>
          <w:rFonts w:eastAsiaTheme="minorEastAsia"/>
          <w:lang w:val="en-GB"/>
        </w:rPr>
      </w:pPr>
      <w:r>
        <w:rPr>
          <w:lang w:val="en-GB"/>
        </w:rPr>
        <w:t xml:space="preserve">B 1-2 (t) = </w:t>
      </w:r>
      <m:oMath>
        <m:d>
          <m:dPr>
            <m:ctrlPr>
              <w:rPr>
                <w:rFonts w:ascii="Cambria Math" w:hAnsi="Cambria Math"/>
                <w:i/>
                <w:lang w:val="es-CL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1-</m:t>
            </m:r>
            <m:r>
              <w:rPr>
                <w:rFonts w:ascii="Cambria Math" w:hAnsi="Cambria Math"/>
                <w:lang w:val="es-CL"/>
              </w:rPr>
              <m:t>t</m:t>
            </m:r>
          </m:e>
        </m:d>
        <m:r>
          <w:rPr>
            <w:rFonts w:ascii="Cambria Math" w:hAnsi="Cambria Math"/>
            <w:lang w:val="en-GB"/>
          </w:rPr>
          <m:t>*</m:t>
        </m:r>
        <m:r>
          <w:rPr>
            <w:rFonts w:ascii="Cambria Math" w:hAnsi="Cambria Math"/>
            <w:lang w:val="es-CL"/>
          </w:rPr>
          <m:t>B</m:t>
        </m:r>
        <m:r>
          <w:rPr>
            <w:rFonts w:ascii="Cambria Math" w:hAnsi="Cambria Math"/>
            <w:lang w:val="en-GB"/>
          </w:rPr>
          <m:t>1(</m:t>
        </m:r>
        <m:r>
          <w:rPr>
            <w:rFonts w:ascii="Cambria Math" w:hAnsi="Cambria Math"/>
            <w:lang w:val="es-CL"/>
          </w:rPr>
          <m:t>t</m:t>
        </m:r>
        <m:r>
          <w:rPr>
            <w:rFonts w:ascii="Cambria Math" w:hAnsi="Cambria Math"/>
            <w:lang w:val="en-GB"/>
          </w:rPr>
          <m:t>)+</m:t>
        </m:r>
        <m:r>
          <w:rPr>
            <w:rFonts w:ascii="Cambria Math" w:hAnsi="Cambria Math"/>
            <w:lang w:val="es-CL"/>
          </w:rPr>
          <m:t>t</m:t>
        </m:r>
        <m:r>
          <w:rPr>
            <w:rFonts w:ascii="Cambria Math" w:hAnsi="Cambria Math"/>
            <w:lang w:val="en-GB"/>
          </w:rPr>
          <m:t>*</m:t>
        </m:r>
        <m:r>
          <w:rPr>
            <w:rFonts w:ascii="Cambria Math" w:hAnsi="Cambria Math"/>
            <w:lang w:val="es-CL"/>
          </w:rPr>
          <m:t>B</m:t>
        </m:r>
        <m:r>
          <w:rPr>
            <w:rFonts w:ascii="Cambria Math" w:hAnsi="Cambria Math"/>
            <w:lang w:val="en-GB"/>
          </w:rPr>
          <m:t>2</m:t>
        </m:r>
        <m:d>
          <m:dPr>
            <m:ctrlPr>
              <w:rPr>
                <w:rFonts w:ascii="Cambria Math" w:hAnsi="Cambria Math"/>
                <w:i/>
                <w:lang w:val="es-CL"/>
              </w:rPr>
            </m:ctrlPr>
          </m:dPr>
          <m:e>
            <m:r>
              <w:rPr>
                <w:rFonts w:ascii="Cambria Math" w:hAnsi="Cambria Math"/>
                <w:lang w:val="es-CL"/>
              </w:rPr>
              <m:t>t</m:t>
            </m:r>
          </m:e>
        </m:d>
      </m:oMath>
      <w:r w:rsidRPr="0019742E">
        <w:rPr>
          <w:rFonts w:eastAsiaTheme="minorEastAsia"/>
          <w:lang w:val="en-GB"/>
        </w:rPr>
        <w:t xml:space="preserve"> </w:t>
      </w:r>
      <w:r w:rsidRPr="0019742E">
        <w:rPr>
          <w:rFonts w:eastAsiaTheme="minorEastAsia"/>
          <w:lang w:val="en-GB"/>
        </w:rPr>
        <w:tab/>
      </w:r>
      <w:r w:rsidRPr="0019742E">
        <w:rPr>
          <w:rFonts w:eastAsiaTheme="minorEastAsia"/>
          <w:lang w:val="en-GB"/>
        </w:rPr>
        <w:tab/>
        <w:t xml:space="preserve">B 2-3 (t) = </w:t>
      </w:r>
      <m:oMath>
        <m:d>
          <m:dPr>
            <m:ctrlPr>
              <w:rPr>
                <w:rFonts w:ascii="Cambria Math" w:hAnsi="Cambria Math"/>
                <w:i/>
                <w:lang w:val="es-CL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1-</m:t>
            </m:r>
            <m:r>
              <w:rPr>
                <w:rFonts w:ascii="Cambria Math" w:hAnsi="Cambria Math"/>
                <w:lang w:val="es-CL"/>
              </w:rPr>
              <m:t>t</m:t>
            </m:r>
          </m:e>
        </m:d>
        <m:r>
          <w:rPr>
            <w:rFonts w:ascii="Cambria Math" w:hAnsi="Cambria Math"/>
            <w:lang w:val="en-GB"/>
          </w:rPr>
          <m:t>*</m:t>
        </m:r>
        <m:r>
          <w:rPr>
            <w:rFonts w:ascii="Cambria Math" w:hAnsi="Cambria Math"/>
            <w:lang w:val="es-CL"/>
          </w:rPr>
          <m:t>B</m:t>
        </m:r>
        <m:r>
          <w:rPr>
            <w:rFonts w:ascii="Cambria Math" w:hAnsi="Cambria Math"/>
            <w:lang w:val="en-GB"/>
          </w:rPr>
          <m:t>2</m:t>
        </m:r>
        <m:r>
          <w:rPr>
            <w:rFonts w:ascii="Cambria Math" w:hAnsi="Cambria Math"/>
            <w:lang w:val="en-GB"/>
          </w:rPr>
          <m:t>(</m:t>
        </m:r>
        <m:r>
          <w:rPr>
            <w:rFonts w:ascii="Cambria Math" w:hAnsi="Cambria Math"/>
            <w:lang w:val="es-CL"/>
          </w:rPr>
          <m:t>t</m:t>
        </m:r>
        <m:r>
          <w:rPr>
            <w:rFonts w:ascii="Cambria Math" w:hAnsi="Cambria Math"/>
            <w:lang w:val="en-GB"/>
          </w:rPr>
          <m:t>)+</m:t>
        </m:r>
        <m:r>
          <w:rPr>
            <w:rFonts w:ascii="Cambria Math" w:hAnsi="Cambria Math"/>
            <w:lang w:val="es-CL"/>
          </w:rPr>
          <m:t>t</m:t>
        </m:r>
        <m:r>
          <w:rPr>
            <w:rFonts w:ascii="Cambria Math" w:hAnsi="Cambria Math"/>
            <w:lang w:val="en-GB"/>
          </w:rPr>
          <m:t>*</m:t>
        </m:r>
        <m:r>
          <w:rPr>
            <w:rFonts w:ascii="Cambria Math" w:hAnsi="Cambria Math"/>
            <w:lang w:val="es-CL"/>
          </w:rPr>
          <m:t>B</m:t>
        </m:r>
        <m:r>
          <w:rPr>
            <w:rFonts w:ascii="Cambria Math" w:hAnsi="Cambria Math"/>
            <w:lang w:val="en-GB"/>
          </w:rPr>
          <m:t>3</m:t>
        </m:r>
        <m:d>
          <m:dPr>
            <m:ctrlPr>
              <w:rPr>
                <w:rFonts w:ascii="Cambria Math" w:hAnsi="Cambria Math"/>
                <w:i/>
                <w:lang w:val="es-CL"/>
              </w:rPr>
            </m:ctrlPr>
          </m:dPr>
          <m:e>
            <m:r>
              <w:rPr>
                <w:rFonts w:ascii="Cambria Math" w:hAnsi="Cambria Math"/>
                <w:lang w:val="es-CL"/>
              </w:rPr>
              <m:t>t</m:t>
            </m:r>
          </m:e>
        </m:d>
      </m:oMath>
    </w:p>
    <w:p w:rsidR="0019742E" w:rsidRPr="002F1EAA" w:rsidRDefault="0019742E" w:rsidP="0019742E">
      <w:pPr>
        <w:rPr>
          <w:rFonts w:eastAsiaTheme="minorEastAsia"/>
          <w:lang w:val="en-GB"/>
        </w:rPr>
      </w:pPr>
    </w:p>
    <w:p w:rsidR="0019742E" w:rsidRDefault="0019742E" w:rsidP="0019742E">
      <w:pPr>
        <w:rPr>
          <w:rFonts w:eastAsiaTheme="minorEastAsia"/>
          <w:lang w:val="en-GB"/>
        </w:rPr>
      </w:pPr>
      <w:r w:rsidRPr="0019742E">
        <w:rPr>
          <w:rFonts w:eastAsiaTheme="minorEastAsia"/>
          <w:lang w:val="en-GB"/>
        </w:rPr>
        <w:t xml:space="preserve">B(t) = </w:t>
      </w:r>
      <m:oMath>
        <m:d>
          <m:dPr>
            <m:ctrlPr>
              <w:rPr>
                <w:rFonts w:ascii="Cambria Math" w:hAnsi="Cambria Math"/>
                <w:i/>
                <w:lang w:val="es-CL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1-</m:t>
            </m:r>
            <m:r>
              <w:rPr>
                <w:rFonts w:ascii="Cambria Math" w:hAnsi="Cambria Math"/>
                <w:lang w:val="es-CL"/>
              </w:rPr>
              <m:t>t</m:t>
            </m:r>
          </m:e>
        </m:d>
        <m:r>
          <w:rPr>
            <w:rFonts w:ascii="Cambria Math" w:hAnsi="Cambria Math"/>
            <w:lang w:val="en-GB"/>
          </w:rPr>
          <m:t>*</m:t>
        </m:r>
        <m:r>
          <w:rPr>
            <w:rFonts w:ascii="Cambria Math" w:hAnsi="Cambria Math"/>
            <w:lang w:val="es-CL"/>
          </w:rPr>
          <m:t>B</m:t>
        </m:r>
        <m:r>
          <w:rPr>
            <w:rFonts w:ascii="Cambria Math" w:hAnsi="Cambria Math"/>
            <w:lang w:val="en-GB"/>
          </w:rPr>
          <m:t>12(</m:t>
        </m:r>
        <m:r>
          <w:rPr>
            <w:rFonts w:ascii="Cambria Math" w:hAnsi="Cambria Math"/>
            <w:lang w:val="es-CL"/>
          </w:rPr>
          <m:t>t</m:t>
        </m:r>
        <m:r>
          <w:rPr>
            <w:rFonts w:ascii="Cambria Math" w:hAnsi="Cambria Math"/>
            <w:lang w:val="en-GB"/>
          </w:rPr>
          <m:t>)+</m:t>
        </m:r>
        <m:r>
          <w:rPr>
            <w:rFonts w:ascii="Cambria Math" w:hAnsi="Cambria Math"/>
            <w:lang w:val="es-CL"/>
          </w:rPr>
          <m:t>t</m:t>
        </m:r>
        <m:r>
          <w:rPr>
            <w:rFonts w:ascii="Cambria Math" w:hAnsi="Cambria Math"/>
            <w:lang w:val="en-GB"/>
          </w:rPr>
          <m:t>*</m:t>
        </m:r>
        <m:r>
          <w:rPr>
            <w:rFonts w:ascii="Cambria Math" w:hAnsi="Cambria Math"/>
            <w:lang w:val="es-CL"/>
          </w:rPr>
          <m:t>B</m:t>
        </m:r>
        <m:r>
          <w:rPr>
            <w:rFonts w:ascii="Cambria Math" w:hAnsi="Cambria Math"/>
            <w:lang w:val="en-GB"/>
          </w:rPr>
          <m:t>23</m:t>
        </m:r>
        <m:d>
          <m:dPr>
            <m:ctrlPr>
              <w:rPr>
                <w:rFonts w:ascii="Cambria Math" w:hAnsi="Cambria Math"/>
                <w:i/>
                <w:lang w:val="es-CL"/>
              </w:rPr>
            </m:ctrlPr>
          </m:dPr>
          <m:e>
            <m:r>
              <w:rPr>
                <w:rFonts w:ascii="Cambria Math" w:hAnsi="Cambria Math"/>
                <w:lang w:val="es-CL"/>
              </w:rPr>
              <m:t>t</m:t>
            </m:r>
          </m:e>
        </m:d>
      </m:oMath>
      <w:r w:rsidRPr="0019742E">
        <w:rPr>
          <w:rFonts w:eastAsiaTheme="minorEastAsia"/>
          <w:lang w:val="en-GB"/>
        </w:rPr>
        <w:t xml:space="preserve"> </w:t>
      </w:r>
    </w:p>
    <w:p w:rsidR="0019742E" w:rsidRDefault="0019742E" w:rsidP="0019742E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B(t) = </w:t>
      </w:r>
      <m:oMath>
        <m:d>
          <m:dPr>
            <m:ctrlPr>
              <w:rPr>
                <w:rFonts w:ascii="Cambria Math" w:hAnsi="Cambria Math"/>
                <w:i/>
                <w:lang w:val="es-CL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1-</m:t>
            </m:r>
            <m:r>
              <w:rPr>
                <w:rFonts w:ascii="Cambria Math" w:hAnsi="Cambria Math"/>
                <w:lang w:val="es-CL"/>
              </w:rPr>
              <m:t>t</m:t>
            </m:r>
          </m:e>
        </m:d>
        <m:r>
          <w:rPr>
            <w:rFonts w:ascii="Cambria Math" w:hAnsi="Cambria Math"/>
            <w:lang w:val="en-GB"/>
          </w:rPr>
          <m:t>*(</m:t>
        </m:r>
        <m:d>
          <m:dPr>
            <m:ctrlPr>
              <w:rPr>
                <w:rFonts w:ascii="Cambria Math" w:hAnsi="Cambria Math"/>
                <w:i/>
                <w:lang w:val="es-CL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1-</m:t>
            </m:r>
            <m:r>
              <w:rPr>
                <w:rFonts w:ascii="Cambria Math" w:hAnsi="Cambria Math"/>
                <w:lang w:val="es-CL"/>
              </w:rPr>
              <m:t>t</m:t>
            </m:r>
          </m:e>
        </m:d>
        <m:r>
          <w:rPr>
            <w:rFonts w:ascii="Cambria Math" w:hAnsi="Cambria Math"/>
            <w:lang w:val="en-GB"/>
          </w:rPr>
          <m:t>*</m:t>
        </m:r>
        <m:r>
          <w:rPr>
            <w:rFonts w:ascii="Cambria Math" w:hAnsi="Cambria Math"/>
            <w:lang w:val="es-CL"/>
          </w:rPr>
          <m:t>B</m:t>
        </m:r>
        <m:r>
          <w:rPr>
            <w:rFonts w:ascii="Cambria Math" w:hAnsi="Cambria Math"/>
            <w:lang w:val="en-GB"/>
          </w:rPr>
          <m:t>1(</m:t>
        </m:r>
        <m:r>
          <w:rPr>
            <w:rFonts w:ascii="Cambria Math" w:hAnsi="Cambria Math"/>
            <w:lang w:val="es-CL"/>
          </w:rPr>
          <m:t>t</m:t>
        </m:r>
        <m:r>
          <w:rPr>
            <w:rFonts w:ascii="Cambria Math" w:hAnsi="Cambria Math"/>
            <w:lang w:val="en-GB"/>
          </w:rPr>
          <m:t>)+</m:t>
        </m:r>
        <m:r>
          <w:rPr>
            <w:rFonts w:ascii="Cambria Math" w:hAnsi="Cambria Math"/>
            <w:lang w:val="es-CL"/>
          </w:rPr>
          <m:t>t</m:t>
        </m:r>
        <m:r>
          <w:rPr>
            <w:rFonts w:ascii="Cambria Math" w:hAnsi="Cambria Math"/>
            <w:lang w:val="en-GB"/>
          </w:rPr>
          <m:t>*</m:t>
        </m:r>
        <m:r>
          <w:rPr>
            <w:rFonts w:ascii="Cambria Math" w:hAnsi="Cambria Math"/>
            <w:lang w:val="es-CL"/>
          </w:rPr>
          <m:t>B</m:t>
        </m:r>
        <m:r>
          <w:rPr>
            <w:rFonts w:ascii="Cambria Math" w:hAnsi="Cambria Math"/>
            <w:lang w:val="en-GB"/>
          </w:rPr>
          <m:t>2</m:t>
        </m:r>
        <m:d>
          <m:dPr>
            <m:ctrlPr>
              <w:rPr>
                <w:rFonts w:ascii="Cambria Math" w:hAnsi="Cambria Math"/>
                <w:i/>
                <w:lang w:val="es-CL"/>
              </w:rPr>
            </m:ctrlPr>
          </m:dPr>
          <m:e>
            <m:r>
              <w:rPr>
                <w:rFonts w:ascii="Cambria Math" w:hAnsi="Cambria Math"/>
                <w:lang w:val="es-CL"/>
              </w:rPr>
              <m:t>t</m:t>
            </m:r>
          </m:e>
        </m:d>
        <m:r>
          <w:rPr>
            <w:rFonts w:ascii="Cambria Math" w:hAnsi="Cambria Math"/>
            <w:lang w:val="en-GB"/>
          </w:rPr>
          <m:t>)+</m:t>
        </m:r>
        <m:r>
          <w:rPr>
            <w:rFonts w:ascii="Cambria Math" w:hAnsi="Cambria Math"/>
            <w:lang w:val="es-CL"/>
          </w:rPr>
          <m:t>t</m:t>
        </m:r>
        <m:r>
          <w:rPr>
            <w:rFonts w:ascii="Cambria Math" w:hAnsi="Cambria Math"/>
            <w:lang w:val="en-GB"/>
          </w:rPr>
          <m:t>*)</m:t>
        </m:r>
        <m:d>
          <m:dPr>
            <m:ctrlPr>
              <w:rPr>
                <w:rFonts w:ascii="Cambria Math" w:hAnsi="Cambria Math"/>
                <w:i/>
                <w:lang w:val="es-CL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1-</m:t>
            </m:r>
            <m:r>
              <w:rPr>
                <w:rFonts w:ascii="Cambria Math" w:hAnsi="Cambria Math"/>
                <w:lang w:val="es-CL"/>
              </w:rPr>
              <m:t>t</m:t>
            </m:r>
          </m:e>
        </m:d>
        <m:r>
          <w:rPr>
            <w:rFonts w:ascii="Cambria Math" w:hAnsi="Cambria Math"/>
            <w:lang w:val="en-GB"/>
          </w:rPr>
          <m:t>*</m:t>
        </m:r>
        <m:r>
          <w:rPr>
            <w:rFonts w:ascii="Cambria Math" w:hAnsi="Cambria Math"/>
            <w:lang w:val="es-CL"/>
          </w:rPr>
          <m:t>B</m:t>
        </m:r>
        <m:r>
          <w:rPr>
            <w:rFonts w:ascii="Cambria Math" w:hAnsi="Cambria Math"/>
            <w:lang w:val="en-GB"/>
          </w:rPr>
          <m:t>2(</m:t>
        </m:r>
        <m:r>
          <w:rPr>
            <w:rFonts w:ascii="Cambria Math" w:hAnsi="Cambria Math"/>
            <w:lang w:val="es-CL"/>
          </w:rPr>
          <m:t>t</m:t>
        </m:r>
        <m:r>
          <w:rPr>
            <w:rFonts w:ascii="Cambria Math" w:hAnsi="Cambria Math"/>
            <w:lang w:val="en-GB"/>
          </w:rPr>
          <m:t>)+</m:t>
        </m:r>
        <m:r>
          <w:rPr>
            <w:rFonts w:ascii="Cambria Math" w:hAnsi="Cambria Math"/>
            <w:lang w:val="es-CL"/>
          </w:rPr>
          <m:t>t</m:t>
        </m:r>
        <m:r>
          <w:rPr>
            <w:rFonts w:ascii="Cambria Math" w:hAnsi="Cambria Math"/>
            <w:lang w:val="en-GB"/>
          </w:rPr>
          <m:t>*</m:t>
        </m:r>
        <m:r>
          <w:rPr>
            <w:rFonts w:ascii="Cambria Math" w:hAnsi="Cambria Math"/>
            <w:lang w:val="es-CL"/>
          </w:rPr>
          <m:t>B</m:t>
        </m:r>
        <m:r>
          <w:rPr>
            <w:rFonts w:ascii="Cambria Math" w:hAnsi="Cambria Math"/>
            <w:lang w:val="en-GB"/>
          </w:rPr>
          <m:t>3</m:t>
        </m:r>
        <m:d>
          <m:dPr>
            <m:ctrlPr>
              <w:rPr>
                <w:rFonts w:ascii="Cambria Math" w:hAnsi="Cambria Math"/>
                <w:i/>
                <w:lang w:val="es-CL"/>
              </w:rPr>
            </m:ctrlPr>
          </m:dPr>
          <m:e>
            <m:r>
              <w:rPr>
                <w:rFonts w:ascii="Cambria Math" w:hAnsi="Cambria Math"/>
                <w:lang w:val="es-CL"/>
              </w:rPr>
              <m:t>t</m:t>
            </m:r>
          </m:e>
        </m:d>
        <m:r>
          <w:rPr>
            <w:rFonts w:ascii="Cambria Math" w:hAnsi="Cambria Math"/>
            <w:lang w:val="en-GB"/>
          </w:rPr>
          <m:t>)</m:t>
        </m:r>
      </m:oMath>
    </w:p>
    <w:p w:rsidR="003E5685" w:rsidRDefault="003E5685" w:rsidP="0019742E">
      <w:pPr>
        <w:rPr>
          <w:rFonts w:eastAsiaTheme="minorEastAsia"/>
          <w:lang w:val="en-GB"/>
        </w:rPr>
      </w:pPr>
    </w:p>
    <w:p w:rsidR="0019742E" w:rsidRPr="003E5685" w:rsidRDefault="0019742E" w:rsidP="0019742E">
      <w:pPr>
        <w:rPr>
          <w:i/>
          <w:iCs/>
          <w:lang w:val="es-CL"/>
        </w:rPr>
      </w:pPr>
      <w:r w:rsidRPr="003E5685">
        <w:rPr>
          <w:i/>
          <w:iCs/>
          <w:lang w:val="es-CL"/>
        </w:rPr>
        <w:t>R</w:t>
      </w:r>
      <w:r w:rsidR="003E5685" w:rsidRPr="003E5685">
        <w:rPr>
          <w:i/>
          <w:iCs/>
          <w:lang w:val="es-CL"/>
        </w:rPr>
        <w:t>e</w:t>
      </w:r>
      <w:r w:rsidRPr="003E5685">
        <w:rPr>
          <w:i/>
          <w:iCs/>
          <w:lang w:val="es-CL"/>
        </w:rPr>
        <w:t xml:space="preserve">emplazando y </w:t>
      </w:r>
      <w:r w:rsidRPr="003E5685">
        <w:rPr>
          <w:lang w:val="es-CL"/>
        </w:rPr>
        <w:t>simplificando</w:t>
      </w:r>
      <w:r w:rsidRPr="003E5685">
        <w:rPr>
          <w:i/>
          <w:iCs/>
          <w:lang w:val="es-CL"/>
        </w:rPr>
        <w:t>:</w:t>
      </w:r>
    </w:p>
    <w:p w:rsidR="0019742E" w:rsidRPr="003E5685" w:rsidRDefault="0019742E" w:rsidP="0019742E">
      <w:pPr>
        <w:rPr>
          <w:i/>
          <w:iCs/>
          <w:lang w:val="es-CL"/>
        </w:rPr>
      </w:pPr>
    </w:p>
    <w:p w:rsidR="0019742E" w:rsidRPr="002F1EAA" w:rsidRDefault="0019742E" w:rsidP="0019742E">
      <w:pPr>
        <w:rPr>
          <w:rFonts w:eastAsiaTheme="minorEastAsia"/>
          <w:lang w:val="es-CL"/>
        </w:rPr>
      </w:pPr>
      <w:r w:rsidRPr="003E5685">
        <w:rPr>
          <w:lang w:val="es-CL"/>
        </w:rPr>
        <w:t xml:space="preserve">B(t) =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CL"/>
                  </w:rPr>
                </m:ctrlPr>
              </m:dPr>
              <m:e>
                <m:r>
                  <w:rPr>
                    <w:rFonts w:ascii="Cambria Math" w:hAnsi="Cambria Math"/>
                    <w:lang w:val="es-CL"/>
                  </w:rPr>
                  <m:t>1-</m:t>
                </m:r>
                <m:r>
                  <w:rPr>
                    <w:rFonts w:ascii="Cambria Math" w:hAnsi="Cambria Math"/>
                    <w:lang w:val="es-CL"/>
                  </w:rPr>
                  <m:t>t</m:t>
                </m:r>
              </m:e>
            </m:d>
          </m:e>
          <m:sup>
            <m:r>
              <w:rPr>
                <w:rFonts w:ascii="Cambria Math" w:hAnsi="Cambria Math"/>
                <w:lang w:val="es-CL"/>
              </w:rPr>
              <m:t>3</m:t>
            </m:r>
          </m:sup>
        </m:sSup>
        <m:r>
          <w:rPr>
            <w:rFonts w:ascii="Cambria Math" w:hAnsi="Cambria Math"/>
            <w:lang w:val="es-CL"/>
          </w:rPr>
          <m:t>*</m:t>
        </m:r>
        <m:sSub>
          <m:sSubPr>
            <m:ctrlPr>
              <w:rPr>
                <w:rFonts w:ascii="Cambria Math" w:hAnsi="Cambria Math"/>
                <w:i/>
                <w:lang w:val="es-CL"/>
              </w:rPr>
            </m:ctrlPr>
          </m:sSubPr>
          <m:e>
            <m:r>
              <w:rPr>
                <w:rFonts w:ascii="Cambria Math" w:hAnsi="Cambria Math"/>
                <w:lang w:val="es-CL"/>
              </w:rPr>
              <m:t>P</m:t>
            </m:r>
            <m:ctrlPr>
              <w:rPr>
                <w:rFonts w:ascii="Cambria Math" w:hAnsi="Cambria Math"/>
                <w:i/>
                <w:lang w:val="en-GB"/>
              </w:rPr>
            </m:ctrlPr>
          </m:e>
          <m:sub>
            <m:r>
              <w:rPr>
                <w:rFonts w:ascii="Cambria Math" w:hAnsi="Cambria Math"/>
                <w:lang w:val="es-CL"/>
              </w:rPr>
              <m:t>0</m:t>
            </m:r>
          </m:sub>
        </m:sSub>
        <m:r>
          <w:rPr>
            <w:rFonts w:ascii="Cambria Math" w:hAnsi="Cambria Math"/>
            <w:lang w:val="es-CL"/>
          </w:rPr>
          <m:t>+3</m:t>
        </m:r>
        <m:r>
          <w:rPr>
            <w:rFonts w:ascii="Cambria Math" w:hAnsi="Cambria Math"/>
            <w:lang w:val="es-CL"/>
          </w:rPr>
          <m:t>t*</m:t>
        </m:r>
        <m:sSup>
          <m:sSupPr>
            <m:ctrlPr>
              <w:rPr>
                <w:rFonts w:ascii="Cambria Math" w:hAnsi="Cambria Math"/>
                <w:i/>
                <w:lang w:val="es-CL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CL"/>
                  </w:rPr>
                </m:ctrlPr>
              </m:dPr>
              <m:e>
                <m:r>
                  <w:rPr>
                    <w:rFonts w:ascii="Cambria Math" w:hAnsi="Cambria Math"/>
                    <w:lang w:val="es-CL"/>
                  </w:rPr>
                  <m:t>1-t</m:t>
                </m:r>
              </m:e>
            </m:d>
          </m:e>
          <m:sup>
            <m:r>
              <w:rPr>
                <w:rFonts w:ascii="Cambria Math" w:hAnsi="Cambria Math"/>
                <w:lang w:val="es-CL"/>
              </w:rPr>
              <m:t>2</m:t>
            </m:r>
          </m:sup>
        </m:sSup>
        <m:r>
          <w:rPr>
            <w:rFonts w:ascii="Cambria Math" w:hAnsi="Cambria Math"/>
            <w:lang w:val="es-CL"/>
          </w:rPr>
          <m:t>*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s-CL"/>
              </w:rPr>
              <m:t>1</m:t>
            </m:r>
          </m:sub>
        </m:sSub>
        <m:r>
          <w:rPr>
            <w:rFonts w:ascii="Cambria Math" w:hAnsi="Cambria Math"/>
            <w:lang w:val="es-CL"/>
          </w:rPr>
          <m:t>+ 3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t</m:t>
            </m:r>
          </m:e>
          <m:sup>
            <m:r>
              <w:rPr>
                <w:rFonts w:ascii="Cambria Math" w:hAnsi="Cambria Math"/>
                <w:lang w:val="es-CL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s-CL"/>
              </w:rPr>
              <m:t>1-</m:t>
            </m:r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hAnsi="Cambria Math"/>
            <w:lang w:val="es-CL"/>
          </w:rPr>
          <m:t xml:space="preserve"> *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s-CL"/>
              </w:rPr>
              <m:t>2</m:t>
            </m:r>
          </m:sub>
        </m:sSub>
        <m:r>
          <w:rPr>
            <w:rFonts w:ascii="Cambria Math" w:hAnsi="Cambria Math"/>
            <w:lang w:val="es-CL"/>
          </w:rPr>
          <m:t>+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t</m:t>
            </m:r>
          </m:e>
          <m:sup>
            <m:r>
              <w:rPr>
                <w:rFonts w:ascii="Cambria Math" w:hAnsi="Cambria Math"/>
                <w:lang w:val="es-CL"/>
              </w:rPr>
              <m:t>3</m:t>
            </m:r>
          </m:sup>
        </m:sSup>
        <m:r>
          <w:rPr>
            <w:rFonts w:ascii="Cambria Math" w:hAnsi="Cambria Math"/>
            <w:lang w:val="es-CL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s-CL"/>
              </w:rPr>
              <m:t>3</m:t>
            </m:r>
          </m:sub>
        </m:sSub>
      </m:oMath>
    </w:p>
    <w:p w:rsidR="0019742E" w:rsidRPr="002F1EAA" w:rsidRDefault="0019742E" w:rsidP="0019742E">
      <w:pPr>
        <w:rPr>
          <w:rFonts w:eastAsiaTheme="minorEastAsia"/>
          <w:lang w:val="es-CL"/>
        </w:rPr>
      </w:pPr>
    </w:p>
    <w:p w:rsidR="0019742E" w:rsidRDefault="0019742E" w:rsidP="0019742E">
      <w:pPr>
        <w:rPr>
          <w:rFonts w:eastAsiaTheme="minorEastAsia"/>
          <w:lang w:val="es-CL"/>
        </w:rPr>
      </w:pPr>
      <w:r w:rsidRPr="0019742E">
        <w:rPr>
          <w:rFonts w:eastAsiaTheme="minorEastAsia"/>
          <w:lang w:val="es-CL"/>
        </w:rPr>
        <w:t xml:space="preserve">De este modo obtenemos la </w:t>
      </w:r>
      <w:r>
        <w:rPr>
          <w:rFonts w:eastAsiaTheme="minorEastAsia"/>
          <w:lang w:val="es-CL"/>
        </w:rPr>
        <w:t>función Cubica de Bezier.</w:t>
      </w:r>
    </w:p>
    <w:p w:rsidR="002F1EAA" w:rsidRDefault="0019742E" w:rsidP="0019742E">
      <w:pPr>
        <w:rPr>
          <w:rFonts w:eastAsiaTheme="minorEastAsia"/>
          <w:i/>
          <w:iCs/>
          <w:lang w:val="es-CL"/>
        </w:rPr>
      </w:pPr>
      <w:r w:rsidRPr="0019742E">
        <w:rPr>
          <w:rFonts w:eastAsiaTheme="minorEastAsia"/>
          <w:noProof/>
          <w:lang w:val="es-CL"/>
        </w:rPr>
        <w:drawing>
          <wp:anchor distT="0" distB="0" distL="114300" distR="114300" simplePos="0" relativeHeight="251663360" behindDoc="1" locked="0" layoutInCell="1" allowOverlap="1" wp14:anchorId="6BC08D3F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210050" cy="2763166"/>
            <wp:effectExtent l="0" t="0" r="0" b="0"/>
            <wp:wrapNone/>
            <wp:docPr id="58385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5944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63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lastRenderedPageBreak/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>
        <w:rPr>
          <w:rFonts w:eastAsiaTheme="minorEastAsia"/>
          <w:lang w:val="es-CL"/>
        </w:rPr>
        <w:tab/>
      </w:r>
      <w:r w:rsidR="002F1EAA" w:rsidRPr="002F1EAA">
        <w:rPr>
          <w:rFonts w:eastAsiaTheme="minorEastAsia"/>
          <w:i/>
          <w:iCs/>
          <w:lang w:val="es-CL"/>
        </w:rPr>
        <w:t>Ahora para la parte divertida</w:t>
      </w:r>
    </w:p>
    <w:p w:rsidR="002F1EAA" w:rsidRDefault="002F1EAA" w:rsidP="0019742E">
      <w:pPr>
        <w:rPr>
          <w:rFonts w:eastAsiaTheme="minorEastAsia"/>
          <w:lang w:val="es-CL"/>
        </w:rPr>
      </w:pPr>
    </w:p>
    <w:p w:rsidR="002F1EAA" w:rsidRPr="002F1EAA" w:rsidRDefault="002F1EAA" w:rsidP="0019742E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 xml:space="preserve">Si uno se fija notara cierto </w:t>
      </w:r>
      <w:r w:rsidR="00FE7A8C">
        <w:rPr>
          <w:rFonts w:eastAsiaTheme="minorEastAsia"/>
          <w:lang w:val="es-CL"/>
        </w:rPr>
        <w:t>patrón</w:t>
      </w:r>
      <w:r>
        <w:rPr>
          <w:rFonts w:eastAsiaTheme="minorEastAsia"/>
          <w:lang w:val="es-CL"/>
        </w:rPr>
        <w:t xml:space="preserve"> conforme la curva de </w:t>
      </w:r>
      <w:r w:rsidR="00FE7A8C">
        <w:rPr>
          <w:rFonts w:eastAsiaTheme="minorEastAsia"/>
          <w:lang w:val="es-CL"/>
        </w:rPr>
        <w:t>Bezier</w:t>
      </w:r>
      <w:r>
        <w:rPr>
          <w:rFonts w:eastAsiaTheme="minorEastAsia"/>
          <w:lang w:val="es-CL"/>
        </w:rPr>
        <w:t xml:space="preserve"> aumenta en complejidad. Asique con este </w:t>
      </w:r>
      <w:r w:rsidR="00FE7A8C">
        <w:rPr>
          <w:rFonts w:eastAsiaTheme="minorEastAsia"/>
          <w:lang w:val="es-CL"/>
        </w:rPr>
        <w:t>patrón</w:t>
      </w:r>
      <w:r>
        <w:rPr>
          <w:rFonts w:eastAsiaTheme="minorEastAsia"/>
          <w:lang w:val="es-CL"/>
        </w:rPr>
        <w:t xml:space="preserve"> de cambio uno podría llevar estas ecuaciones de puntos limitados a una ecuación de N puntos,  </w:t>
      </w:r>
      <m:oMath>
        <m:r>
          <w:rPr>
            <w:rFonts w:ascii="Cambria Math" w:eastAsiaTheme="minorEastAsia" w:hAnsi="Cambria Math"/>
            <w:lang w:val="es-CL"/>
          </w:rPr>
          <m:t xml:space="preserve">N∈IR </m:t>
        </m:r>
      </m:oMath>
    </w:p>
    <w:p w:rsidR="002F1EAA" w:rsidRDefault="002F1EAA" w:rsidP="0019742E">
      <w:pPr>
        <w:rPr>
          <w:rFonts w:eastAsiaTheme="minorEastAsia"/>
          <w:lang w:val="es-CL"/>
        </w:rPr>
      </w:pPr>
    </w:p>
    <w:p w:rsidR="002F1EAA" w:rsidRPr="002F1EAA" w:rsidRDefault="002F1EAA" w:rsidP="0019742E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Tomamos las ecuaciones dadas anteriormente, lineal, cuadrática y cubica.</w:t>
      </w:r>
    </w:p>
    <w:p w:rsidR="002F1EAA" w:rsidRPr="002F1EAA" w:rsidRDefault="002F1EAA" w:rsidP="0019742E">
      <w:pPr>
        <w:rPr>
          <w:rFonts w:eastAsiaTheme="minorEastAsia"/>
          <w:lang w:val="es-CL"/>
        </w:rPr>
      </w:pPr>
    </w:p>
    <w:p w:rsidR="002F1EAA" w:rsidRPr="002F1EAA" w:rsidRDefault="002F1EAA" w:rsidP="0019742E">
      <w:pPr>
        <w:rPr>
          <w:rFonts w:eastAsiaTheme="minorEastAsia"/>
          <w:sz w:val="24"/>
          <w:szCs w:val="24"/>
          <w:lang w:val="es-CL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CL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CL"/>
                </w:rPr>
                <m:t>1-t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s-CL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CL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CL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s-CL"/>
            </w:rPr>
            <m:t>+t*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CL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CL"/>
                </w:rPr>
                <m:t>1</m:t>
              </m:r>
            </m:sub>
          </m:sSub>
        </m:oMath>
      </m:oMathPara>
    </w:p>
    <w:p w:rsidR="002F1EAA" w:rsidRPr="002F1EAA" w:rsidRDefault="002F1EAA" w:rsidP="0019742E">
      <w:pPr>
        <w:rPr>
          <w:rFonts w:eastAsiaTheme="minorEastAsia"/>
          <w:lang w:val="es-CL"/>
        </w:rPr>
      </w:pPr>
    </w:p>
    <w:p w:rsidR="002F1EAA" w:rsidRPr="002F1EAA" w:rsidRDefault="002F1EAA" w:rsidP="0019742E">
      <w:pPr>
        <w:rPr>
          <w:rFonts w:eastAsiaTheme="minorEastAsia"/>
          <w:lang w:val="es-C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lang w:val="es-CL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+2</m:t>
          </m:r>
          <m:r>
            <w:rPr>
              <w:rFonts w:ascii="Cambria Math" w:eastAsiaTheme="minorEastAsia" w:hAnsi="Cambria Math"/>
              <w:lang w:val="es-CL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1-</m:t>
              </m:r>
              <m:r>
                <w:rPr>
                  <w:rFonts w:ascii="Cambria Math" w:eastAsiaTheme="minorEastAsia" w:hAnsi="Cambria Math"/>
                  <w:lang w:val="es-CL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L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</m:sSub>
        </m:oMath>
      </m:oMathPara>
    </w:p>
    <w:p w:rsidR="002F1EAA" w:rsidRPr="002F1EAA" w:rsidRDefault="002F1EAA" w:rsidP="0019742E">
      <w:pPr>
        <w:rPr>
          <w:rFonts w:eastAsiaTheme="minorEastAsia"/>
          <w:lang w:val="es-CL"/>
        </w:rPr>
      </w:pPr>
    </w:p>
    <w:p w:rsidR="002F1EAA" w:rsidRPr="002F1EAA" w:rsidRDefault="002F1EAA" w:rsidP="0019742E">
      <w:pPr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L"/>
                    </w:rPr>
                    <m:t>1-</m:t>
                  </m:r>
                  <m:r>
                    <w:rPr>
                      <w:rFonts w:ascii="Cambria Math" w:hAnsi="Cambria Math"/>
                      <w:lang w:val="es-CL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lang w:val="es-CL"/>
                </w:rPr>
                <m:t>3</m:t>
              </m:r>
            </m:sup>
          </m:sSup>
          <m:r>
            <w:rPr>
              <w:rFonts w:ascii="Cambria Math" w:hAnsi="Cambria Math"/>
              <w:lang w:val="es-CL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hAnsi="Cambria Math"/>
                  <w:lang w:val="es-CL"/>
                </w:rPr>
                <m:t>P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  <m:sub>
              <m:r>
                <w:rPr>
                  <w:rFonts w:ascii="Cambria Math" w:hAnsi="Cambria Math"/>
                  <w:lang w:val="es-CL"/>
                </w:rPr>
                <m:t>0</m:t>
              </m:r>
            </m:sub>
          </m:sSub>
          <m:r>
            <w:rPr>
              <w:rFonts w:ascii="Cambria Math" w:hAnsi="Cambria Math"/>
              <w:lang w:val="es-CL"/>
            </w:rPr>
            <m:t>+3</m:t>
          </m:r>
          <m:r>
            <w:rPr>
              <w:rFonts w:ascii="Cambria Math" w:hAnsi="Cambria Math"/>
              <w:lang w:val="es-CL"/>
            </w:rPr>
            <m:t>t*</m:t>
          </m:r>
          <m:sSup>
            <m:sSupPr>
              <m:ctrlPr>
                <w:rPr>
                  <w:rFonts w:ascii="Cambria Math" w:hAnsi="Cambria Math"/>
                  <w:i/>
                  <w:lang w:val="es-C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L"/>
                    </w:rPr>
                    <m:t>1-t</m:t>
                  </m:r>
                </m:e>
              </m:d>
            </m:e>
            <m:sup>
              <m:r>
                <w:rPr>
                  <w:rFonts w:ascii="Cambria Math" w:hAnsi="Cambria Math"/>
                  <w:lang w:val="es-CL"/>
                </w:rPr>
                <m:t>2</m:t>
              </m:r>
            </m:sup>
          </m:sSup>
          <m:r>
            <w:rPr>
              <w:rFonts w:ascii="Cambria Math" w:hAnsi="Cambria Math"/>
              <w:lang w:val="es-CL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s-CL"/>
                </w:rPr>
                <m:t>1</m:t>
              </m:r>
            </m:sub>
          </m:sSub>
          <m:r>
            <w:rPr>
              <w:rFonts w:ascii="Cambria Math" w:hAnsi="Cambria Math"/>
              <w:lang w:val="es-CL"/>
            </w:rPr>
            <m:t>+ 3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p>
              <m:r>
                <w:rPr>
                  <w:rFonts w:ascii="Cambria Math" w:hAnsi="Cambria Math"/>
                  <w:lang w:val="es-CL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s-CL"/>
                </w:rPr>
                <m:t>1-</m:t>
              </m:r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s-CL"/>
            </w:rPr>
            <m:t xml:space="preserve"> *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s-CL"/>
                </w:rPr>
                <m:t>2</m:t>
              </m:r>
            </m:sub>
          </m:sSub>
          <m:r>
            <w:rPr>
              <w:rFonts w:ascii="Cambria Math" w:hAnsi="Cambria Math"/>
              <w:lang w:val="es-CL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p>
              <m:r>
                <w:rPr>
                  <w:rFonts w:ascii="Cambria Math" w:hAnsi="Cambria Math"/>
                  <w:lang w:val="es-CL"/>
                </w:rPr>
                <m:t>3</m:t>
              </m:r>
            </m:sup>
          </m:sSup>
          <m:r>
            <w:rPr>
              <w:rFonts w:ascii="Cambria Math" w:hAnsi="Cambria Math"/>
              <w:lang w:val="es-CL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s-CL"/>
                </w:rPr>
                <m:t>3</m:t>
              </m:r>
            </m:sub>
          </m:sSub>
        </m:oMath>
      </m:oMathPara>
    </w:p>
    <w:p w:rsidR="002F1EAA" w:rsidRDefault="002F1EAA" w:rsidP="0019742E">
      <w:pPr>
        <w:rPr>
          <w:rFonts w:eastAsiaTheme="minorEastAsia"/>
          <w:lang w:val="es-CL"/>
        </w:rPr>
      </w:pPr>
    </w:p>
    <w:p w:rsidR="002F1EAA" w:rsidRDefault="002F1EAA" w:rsidP="0019742E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 xml:space="preserve">Notar que para la lineal se dan 2 puntos, la cuadrática 3 y la cubica 4. Asique asumiendo que N siempre es positivo, al ser la cantidad de puntos a evaluar. Se diría que </w:t>
      </w:r>
    </w:p>
    <w:p w:rsidR="002F1EAA" w:rsidRDefault="002F1EAA" w:rsidP="0019742E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 xml:space="preserve">Las curvas de </w:t>
      </w:r>
      <w:r w:rsidR="00FE7A8C">
        <w:rPr>
          <w:rFonts w:eastAsiaTheme="minorEastAsia"/>
          <w:lang w:val="es-CL"/>
        </w:rPr>
        <w:t>Bezier</w:t>
      </w:r>
      <w:r>
        <w:rPr>
          <w:rFonts w:eastAsiaTheme="minorEastAsia"/>
          <w:lang w:val="es-CL"/>
        </w:rPr>
        <w:t xml:space="preserve"> con una cantidad N de puntos, Tienen complejidad N-1. Y notando cierto </w:t>
      </w:r>
      <w:r w:rsidR="00FE7A8C">
        <w:rPr>
          <w:rFonts w:eastAsiaTheme="minorEastAsia"/>
          <w:lang w:val="es-CL"/>
        </w:rPr>
        <w:t>patrón</w:t>
      </w:r>
      <w:r>
        <w:rPr>
          <w:rFonts w:eastAsiaTheme="minorEastAsia"/>
          <w:lang w:val="es-CL"/>
        </w:rPr>
        <w:t xml:space="preserve"> en las curvas ya establecidas podemos darle</w:t>
      </w:r>
      <w:r w:rsidR="00FE7A8C">
        <w:rPr>
          <w:rFonts w:eastAsiaTheme="minorEastAsia"/>
          <w:lang w:val="es-CL"/>
        </w:rPr>
        <w:t xml:space="preserve"> una forma</w:t>
      </w:r>
      <w:r>
        <w:rPr>
          <w:rFonts w:eastAsiaTheme="minorEastAsia"/>
          <w:lang w:val="es-CL"/>
        </w:rPr>
        <w:t xml:space="preserve"> a esta curva N-1.</w:t>
      </w:r>
    </w:p>
    <w:p w:rsidR="002F1EAA" w:rsidRDefault="002F1EAA" w:rsidP="0019742E">
      <w:pPr>
        <w:rPr>
          <w:rFonts w:eastAsiaTheme="minorEastAsia"/>
          <w:lang w:val="es-CL"/>
        </w:rPr>
      </w:pPr>
    </w:p>
    <w:p w:rsidR="002F1EAA" w:rsidRDefault="002F1EAA" w:rsidP="0019742E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 xml:space="preserve">Primero </w:t>
      </w:r>
      <w:r w:rsidR="00FE7A8C">
        <w:rPr>
          <w:rFonts w:eastAsiaTheme="minorEastAsia"/>
          <w:lang w:val="es-CL"/>
        </w:rPr>
        <w:t>excluimos</w:t>
      </w:r>
      <w:r>
        <w:rPr>
          <w:rFonts w:eastAsiaTheme="minorEastAsia"/>
          <w:lang w:val="es-CL"/>
        </w:rPr>
        <w:t xml:space="preserve"> la primera parte de las </w:t>
      </w:r>
      <w:r w:rsidR="00FE7A8C">
        <w:rPr>
          <w:rFonts w:eastAsiaTheme="minorEastAsia"/>
          <w:lang w:val="es-CL"/>
        </w:rPr>
        <w:t>ecuaciones:</w:t>
      </w:r>
      <w:r>
        <w:rPr>
          <w:rFonts w:eastAsiaTheme="minorEastAsia"/>
          <w:lang w:val="es-CL"/>
        </w:rPr>
        <w:t xml:space="preserve"> </w:t>
      </w:r>
    </w:p>
    <w:p w:rsidR="002F1EAA" w:rsidRDefault="002F1EAA" w:rsidP="0019742E">
      <w:pPr>
        <w:rPr>
          <w:rFonts w:eastAsiaTheme="minorEastAsia"/>
          <w:sz w:val="24"/>
          <w:szCs w:val="24"/>
          <w:lang w:val="es-CL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CL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s-CL"/>
              </w:rPr>
              <m:t>1-t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s-CL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C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CL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CL"/>
              </w:rPr>
              <m:t>0</m:t>
            </m:r>
          </m:sub>
        </m:sSub>
      </m:oMath>
      <w:r>
        <w:rPr>
          <w:rFonts w:eastAsiaTheme="minorEastAsia"/>
          <w:sz w:val="24"/>
          <w:szCs w:val="24"/>
          <w:lang w:val="es-CL"/>
        </w:rPr>
        <w:t xml:space="preserve"> </w:t>
      </w:r>
      <w:r>
        <w:rPr>
          <w:rFonts w:eastAsiaTheme="minorEastAsia"/>
          <w:sz w:val="24"/>
          <w:szCs w:val="24"/>
          <w:lang w:val="es-CL"/>
        </w:rPr>
        <w:tab/>
      </w:r>
    </w:p>
    <w:p w:rsidR="002F1EAA" w:rsidRDefault="002F1EAA" w:rsidP="0019742E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Este fragmento es una constante en todas las demás, con la diferencia que la diferencia</w:t>
      </w:r>
      <w:r w:rsidR="00FE7A8C">
        <w:rPr>
          <w:rFonts w:eastAsiaTheme="minorEastAsia"/>
          <w:lang w:val="es-CL"/>
        </w:rPr>
        <w:t xml:space="preserve"> de t</w:t>
      </w:r>
      <w:r>
        <w:rPr>
          <w:rFonts w:eastAsiaTheme="minorEastAsia"/>
          <w:lang w:val="es-CL"/>
        </w:rPr>
        <w:t xml:space="preserve"> </w:t>
      </w:r>
      <w:r w:rsidR="00FE7A8C">
        <w:rPr>
          <w:rFonts w:eastAsiaTheme="minorEastAsia"/>
          <w:lang w:val="es-CL"/>
        </w:rPr>
        <w:t>está</w:t>
      </w:r>
      <w:r>
        <w:rPr>
          <w:rFonts w:eastAsiaTheme="minorEastAsia"/>
          <w:lang w:val="es-CL"/>
        </w:rPr>
        <w:t xml:space="preserve"> siendo elevada por N-1. Asique para la curva N-1 esa parte se escribiría:</w:t>
      </w:r>
    </w:p>
    <w:p w:rsidR="002F1EAA" w:rsidRPr="002F1EAA" w:rsidRDefault="002F1EAA" w:rsidP="0019742E">
      <w:pPr>
        <w:rPr>
          <w:rFonts w:eastAsiaTheme="minorEastAsia"/>
          <w:sz w:val="24"/>
          <w:szCs w:val="24"/>
          <w:lang w:val="es-C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C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C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CL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s-CL"/>
                </w:rPr>
                <m:t>n-1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s-CL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CL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CL"/>
                </w:rPr>
                <m:t>0</m:t>
              </m:r>
            </m:sub>
          </m:sSub>
        </m:oMath>
      </m:oMathPara>
    </w:p>
    <w:p w:rsidR="002F1EAA" w:rsidRDefault="002F1EAA" w:rsidP="0019742E">
      <w:pPr>
        <w:rPr>
          <w:rFonts w:eastAsiaTheme="minorEastAsia"/>
          <w:lang w:val="es-CL"/>
        </w:rPr>
      </w:pPr>
    </w:p>
    <w:p w:rsidR="002E6293" w:rsidRDefault="002F1EAA" w:rsidP="0019742E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 xml:space="preserve">Para el resto de la ecuación se acompleja un poco </w:t>
      </w:r>
      <w:proofErr w:type="spellStart"/>
      <w:r w:rsidR="00FE7A8C">
        <w:rPr>
          <w:rFonts w:eastAsiaTheme="minorEastAsia"/>
          <w:lang w:val="es-CL"/>
        </w:rPr>
        <w:t>mas</w:t>
      </w:r>
      <w:proofErr w:type="spellEnd"/>
      <w:r w:rsidR="00FE7A8C">
        <w:rPr>
          <w:rFonts w:eastAsiaTheme="minorEastAsia"/>
          <w:lang w:val="es-CL"/>
        </w:rPr>
        <w:t>,</w:t>
      </w:r>
      <w:r>
        <w:rPr>
          <w:rFonts w:eastAsiaTheme="minorEastAsia"/>
          <w:lang w:val="es-CL"/>
        </w:rPr>
        <w:t xml:space="preserve"> pero </w:t>
      </w:r>
      <w:r w:rsidR="002E6293">
        <w:rPr>
          <w:rFonts w:eastAsiaTheme="minorEastAsia"/>
          <w:lang w:val="es-CL"/>
        </w:rPr>
        <w:t>con que entendamos que todos los fragmentos estas siendo sumados y la diferencia de t y t están siendo elevados en incrementos contrarios</w:t>
      </w:r>
      <w:r w:rsidR="00FE7A8C">
        <w:rPr>
          <w:rFonts w:eastAsiaTheme="minorEastAsia"/>
          <w:lang w:val="es-CL"/>
        </w:rPr>
        <w:t>, podemos decir que</w:t>
      </w:r>
      <w:r w:rsidR="002E6293">
        <w:rPr>
          <w:rFonts w:eastAsiaTheme="minorEastAsia"/>
          <w:lang w:val="es-CL"/>
        </w:rPr>
        <w:t>:</w:t>
      </w:r>
    </w:p>
    <w:p w:rsidR="002E6293" w:rsidRPr="002F1EAA" w:rsidRDefault="002E6293" w:rsidP="0019742E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ab/>
      </w:r>
      <w:r>
        <w:rPr>
          <w:rFonts w:eastAsiaTheme="minorEastAsia"/>
          <w:lang w:val="es-CL"/>
        </w:rPr>
        <w:tab/>
      </w:r>
    </w:p>
    <w:p w:rsidR="002F1EAA" w:rsidRPr="00FE7A8C" w:rsidRDefault="002E6293" w:rsidP="0019742E">
      <w:pPr>
        <w:rPr>
          <w:rFonts w:eastAsiaTheme="minorEastAsia"/>
          <w:lang w:val="es-CL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N</m:t>
          </m:r>
          <m:r>
            <w:rPr>
              <w:rFonts w:ascii="Cambria Math" w:eastAsiaTheme="minorEastAsia" w:hAnsi="Cambria Math"/>
              <w:lang w:val="es-CL"/>
            </w:rPr>
            <m:t xml:space="preserve">=3 : </m:t>
          </m:r>
          <m:r>
            <w:rPr>
              <w:rFonts w:ascii="Cambria Math" w:eastAsiaTheme="minorEastAsia" w:hAnsi="Cambria Math"/>
              <w:lang w:val="es-CL"/>
            </w:rPr>
            <m:t>2</m:t>
          </m:r>
          <m:r>
            <w:rPr>
              <w:rFonts w:ascii="Cambria Math" w:eastAsiaTheme="minorEastAsia" w:hAnsi="Cambria Math"/>
              <w:lang w:val="es-CL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L"/>
                </w:rPr>
                <m:t>1-</m:t>
              </m:r>
              <m:r>
                <w:rPr>
                  <w:rFonts w:ascii="Cambria Math" w:eastAsiaTheme="minorEastAsia" w:hAnsi="Cambria Math"/>
                  <w:lang w:val="es-CL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L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s-CL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 xml:space="preserve"> →  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CL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s-CL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L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s-CL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  <w:lang w:val="es-CL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lang w:val="es-CL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L"/>
                    </w:rPr>
                    <m:t>N-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L"/>
                        </w:rPr>
                        <m:t>k+1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  <w:lang w:val="es-CL"/>
            </w:rPr>
            <m:t xml:space="preserve"> </m:t>
          </m:r>
        </m:oMath>
      </m:oMathPara>
    </w:p>
    <w:p w:rsidR="00FE7A8C" w:rsidRPr="00FE7A8C" w:rsidRDefault="00FE7A8C" w:rsidP="0019742E">
      <w:pPr>
        <w:rPr>
          <w:rFonts w:eastAsiaTheme="minorEastAsia"/>
          <w:color w:val="FF0000"/>
          <w:lang w:val="es-CL"/>
        </w:rPr>
      </w:pPr>
      <w:r w:rsidRPr="00FE7A8C">
        <w:rPr>
          <w:rFonts w:eastAsiaTheme="minorEastAsia"/>
          <w:color w:val="FF0000"/>
          <w:lang w:val="es-CL"/>
        </w:rPr>
        <w:t>*</w:t>
      </w:r>
    </w:p>
    <w:p w:rsidR="002E6293" w:rsidRDefault="002E6293" w:rsidP="0019742E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 xml:space="preserve">Juntamos los dos fragmentos de la ecuación final quedando. La función de </w:t>
      </w:r>
      <w:r w:rsidR="00FE7A8C">
        <w:rPr>
          <w:rFonts w:eastAsiaTheme="minorEastAsia"/>
          <w:lang w:val="es-CL"/>
        </w:rPr>
        <w:t>Bezier</w:t>
      </w:r>
      <w:r>
        <w:rPr>
          <w:rFonts w:eastAsiaTheme="minorEastAsia"/>
          <w:lang w:val="es-CL"/>
        </w:rPr>
        <w:t xml:space="preserve"> de N-Puntos </w:t>
      </w:r>
      <w:r w:rsidR="00FE7A8C">
        <w:rPr>
          <w:rFonts w:eastAsiaTheme="minorEastAsia"/>
          <w:lang w:val="es-CL"/>
        </w:rPr>
        <w:t>está</w:t>
      </w:r>
      <w:r>
        <w:rPr>
          <w:rFonts w:eastAsiaTheme="minorEastAsia"/>
          <w:lang w:val="es-CL"/>
        </w:rPr>
        <w:t xml:space="preserve"> dada por:</w:t>
      </w:r>
    </w:p>
    <w:p w:rsidR="002E6293" w:rsidRDefault="002E6293" w:rsidP="0019742E">
      <w:pPr>
        <w:rPr>
          <w:rFonts w:eastAsiaTheme="minorEastAsia"/>
          <w:lang w:val="es-CL"/>
        </w:rPr>
      </w:pPr>
    </w:p>
    <w:p w:rsidR="002E6293" w:rsidRPr="00EA7E2C" w:rsidRDefault="002E6293" w:rsidP="0019742E">
      <w:pPr>
        <w:pStyle w:val="Prrafodelista"/>
        <w:numPr>
          <w:ilvl w:val="0"/>
          <w:numId w:val="27"/>
        </w:numPr>
        <w:rPr>
          <w:rFonts w:eastAsiaTheme="minorEastAsia"/>
          <w:lang w:val="en-GB"/>
        </w:rPr>
      </w:pPr>
      <w:r w:rsidRPr="00EA7E2C">
        <w:rPr>
          <w:rFonts w:eastAsiaTheme="minorEastAsia"/>
          <w:lang w:val="en-GB"/>
        </w:rPr>
        <w:t xml:space="preserve">B(t)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GB"/>
                  </w:rPr>
                  <m:t>1-t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GB"/>
              </w:rPr>
              <m:t>N-1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GB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GB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s-CL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  <w:lang w:val="es-CL"/>
              </w:rPr>
              <m:t>k</m:t>
            </m:r>
            <m:r>
              <w:rPr>
                <w:rFonts w:ascii="Cambria Math" w:eastAsiaTheme="minorEastAsia" w:hAnsi="Cambria Math"/>
                <w:sz w:val="20"/>
                <w:szCs w:val="20"/>
                <w:lang w:val="en-GB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s-CL"/>
              </w:rPr>
              <m:t>N</m:t>
            </m:r>
            <m:r>
              <w:rPr>
                <w:rFonts w:ascii="Cambria Math" w:eastAsiaTheme="minorEastAsia" w:hAnsi="Cambria Math"/>
                <w:sz w:val="20"/>
                <w:szCs w:val="20"/>
                <w:lang w:val="en-GB"/>
              </w:rPr>
              <m:t>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s-C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s-CL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s-CL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GB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s-C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s-CL"/>
                  </w:rPr>
                  <m:t>N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GB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  <w:lang w:val="en-GB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s-C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s-CL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s-CL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  <w:lang w:val="en-GB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s-CL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C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GB"/>
                      </w:rPr>
                      <m:t>1-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CL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s-CL"/>
                  </w:rPr>
                  <m:t>N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GB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s-C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CL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GB"/>
                      </w:rPr>
                      <m:t>+1</m:t>
                    </m:r>
                  </m:e>
                </m:d>
              </m:sup>
            </m:sSup>
          </m:e>
        </m:nary>
        <m:r>
          <w:rPr>
            <w:rFonts w:ascii="Cambria Math" w:eastAsiaTheme="minorEastAsia" w:hAnsi="Cambria Math"/>
            <w:sz w:val="20"/>
            <w:szCs w:val="20"/>
            <w:lang w:val="en-GB"/>
          </w:rPr>
          <m:t xml:space="preserve">   ;  N=cantidad de puntos</m:t>
        </m:r>
      </m:oMath>
      <w:r w:rsidR="00EA7E2C" w:rsidRPr="00EA7E2C">
        <w:rPr>
          <w:rFonts w:eastAsiaTheme="minorEastAsia"/>
          <w:lang w:val="en-GB"/>
        </w:rPr>
        <w:t xml:space="preserve">  </w:t>
      </w:r>
      <w:r w:rsidR="00EA7E2C" w:rsidRPr="00EA7E2C">
        <w:rPr>
          <w:rFonts w:eastAsiaTheme="minorEastAsia"/>
          <w:lang w:val="en-GB"/>
        </w:rPr>
        <w:tab/>
      </w:r>
    </w:p>
    <w:p w:rsidR="002E6293" w:rsidRPr="00EA7E2C" w:rsidRDefault="002E6293" w:rsidP="0019742E">
      <w:pPr>
        <w:rPr>
          <w:rFonts w:eastAsiaTheme="minorEastAsia"/>
          <w:u w:val="single"/>
          <w:lang w:val="es-CL"/>
        </w:rPr>
      </w:pPr>
      <w:r w:rsidRPr="002E6293">
        <w:rPr>
          <w:rFonts w:eastAsiaTheme="minorEastAsia"/>
          <w:lang w:val="es-CL"/>
        </w:rPr>
        <w:t xml:space="preserve">Con esto </w:t>
      </w:r>
      <w:r w:rsidR="00FE7A8C" w:rsidRPr="002E6293">
        <w:rPr>
          <w:rFonts w:eastAsiaTheme="minorEastAsia"/>
          <w:lang w:val="es-CL"/>
        </w:rPr>
        <w:t>obtendríamos</w:t>
      </w:r>
      <w:r w:rsidRPr="002E6293">
        <w:rPr>
          <w:rFonts w:eastAsiaTheme="minorEastAsia"/>
          <w:lang w:val="es-CL"/>
        </w:rPr>
        <w:t xml:space="preserve"> una </w:t>
      </w:r>
      <w:r w:rsidR="00FE7A8C" w:rsidRPr="002E6293">
        <w:rPr>
          <w:rFonts w:eastAsiaTheme="minorEastAsia"/>
          <w:lang w:val="es-CL"/>
        </w:rPr>
        <w:t>fórmula</w:t>
      </w:r>
      <w:r w:rsidRPr="002E6293">
        <w:rPr>
          <w:rFonts w:eastAsiaTheme="minorEastAsia"/>
          <w:lang w:val="es-CL"/>
        </w:rPr>
        <w:t xml:space="preserve"> p</w:t>
      </w:r>
      <w:r>
        <w:rPr>
          <w:rFonts w:eastAsiaTheme="minorEastAsia"/>
          <w:lang w:val="es-CL"/>
        </w:rPr>
        <w:t xml:space="preserve">ara la curva N-1 complejidad de </w:t>
      </w:r>
      <w:r w:rsidR="00FE7A8C">
        <w:rPr>
          <w:rFonts w:eastAsiaTheme="minorEastAsia"/>
          <w:lang w:val="es-CL"/>
        </w:rPr>
        <w:t>Bezier</w:t>
      </w:r>
      <w:r>
        <w:rPr>
          <w:rFonts w:eastAsiaTheme="minorEastAsia"/>
          <w:lang w:val="es-CL"/>
        </w:rPr>
        <w:t>.</w:t>
      </w:r>
    </w:p>
    <w:p w:rsidR="002E6293" w:rsidRDefault="002E6293" w:rsidP="0019742E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Ex:</w:t>
      </w:r>
    </w:p>
    <w:p w:rsidR="002E6293" w:rsidRDefault="002E6293" w:rsidP="0019742E">
      <w:pPr>
        <w:rPr>
          <w:rFonts w:eastAsiaTheme="minorEastAsia"/>
          <w:lang w:val="es-CL"/>
        </w:rPr>
      </w:pPr>
    </w:p>
    <w:p w:rsidR="002E6293" w:rsidRDefault="002E6293" w:rsidP="0019742E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N=</w:t>
      </w:r>
      <w:r w:rsidR="00FE7A8C">
        <w:rPr>
          <w:rFonts w:eastAsiaTheme="minorEastAsia"/>
          <w:lang w:val="es-CL"/>
        </w:rPr>
        <w:t>4:</w:t>
      </w:r>
      <w:r>
        <w:rPr>
          <w:rFonts w:eastAsiaTheme="minorEastAsia"/>
          <w:lang w:val="es-CL"/>
        </w:rPr>
        <w:t xml:space="preserve">  </w:t>
      </w:r>
      <w:r>
        <w:rPr>
          <w:rFonts w:eastAsiaTheme="minorEastAsia"/>
          <w:lang w:val="es-CL"/>
        </w:rPr>
        <w:tab/>
      </w:r>
      <w:r>
        <w:rPr>
          <w:rFonts w:eastAsiaTheme="minorEastAsia"/>
          <w:lang w:val="es-CL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1-t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4</m:t>
            </m:r>
            <m:r>
              <w:rPr>
                <w:rFonts w:ascii="Cambria Math" w:eastAsiaTheme="minorEastAsia" w:hAnsi="Cambria Math"/>
                <w:lang w:val="en-GB"/>
              </w:rPr>
              <m:t>-1</m:t>
            </m:r>
          </m:sup>
        </m:sSup>
        <m:r>
          <w:rPr>
            <w:rFonts w:ascii="Cambria Math" w:eastAsiaTheme="minorEastAsia" w:hAnsi="Cambria Math"/>
            <w:lang w:val="en-GB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s-CL"/>
              </w:rPr>
            </m:ctrlPr>
          </m:naryPr>
          <m:sub>
            <m:r>
              <w:rPr>
                <w:rFonts w:ascii="Cambria Math" w:eastAsiaTheme="minorEastAsia" w:hAnsi="Cambria Math"/>
                <w:lang w:val="es-CL"/>
              </w:rPr>
              <m:t>k</m:t>
            </m:r>
            <m:r>
              <w:rPr>
                <w:rFonts w:ascii="Cambria Math" w:eastAsiaTheme="minorEastAsia" w:hAnsi="Cambria Math"/>
                <w:lang w:val="en-GB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s-CL"/>
              </w:rPr>
              <m:t>4</m:t>
            </m:r>
            <m:r>
              <w:rPr>
                <w:rFonts w:ascii="Cambria Math" w:eastAsiaTheme="minorEastAsia" w:hAnsi="Cambria Math"/>
                <w:lang w:val="en-GB"/>
              </w:rPr>
              <m:t>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C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CL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s-CL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C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CL"/>
                  </w:rPr>
                  <m:t>4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C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CL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s-CL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  <w:lang w:val="en-GB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CL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C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1-</m:t>
                    </m:r>
                    <m:r>
                      <w:rPr>
                        <w:rFonts w:ascii="Cambria Math" w:eastAsiaTheme="minorEastAsia" w:hAnsi="Cambria Math"/>
                        <w:lang w:val="es-CL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4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C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L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+1</m:t>
                    </m:r>
                  </m:e>
                </m:d>
                <m:r>
                  <w:rPr>
                    <w:rFonts w:ascii="Cambria Math" w:eastAsiaTheme="minorEastAsia" w:hAnsi="Cambria Math"/>
                    <w:lang w:val="es-CL"/>
                  </w:rPr>
                  <m:t xml:space="preserve"> </m:t>
                </m:r>
              </m:sup>
            </m:sSup>
          </m:e>
        </m:nary>
        <m:r>
          <w:rPr>
            <w:rFonts w:ascii="Cambria Math" w:eastAsiaTheme="minorEastAsia" w:hAnsi="Cambria Math"/>
            <w:lang w:val="es-CL"/>
          </w:rPr>
          <m:t xml:space="preserve">= </m:t>
        </m:r>
      </m:oMath>
    </w:p>
    <w:p w:rsidR="00FE7A8C" w:rsidRPr="002E6293" w:rsidRDefault="00FE7A8C" w:rsidP="0019742E">
      <w:pPr>
        <w:rPr>
          <w:rFonts w:eastAsiaTheme="minorEastAsia"/>
          <w:lang w:val="es-CL"/>
        </w:rPr>
      </w:pPr>
    </w:p>
    <w:p w:rsidR="002E6293" w:rsidRPr="002E6293" w:rsidRDefault="002E6293" w:rsidP="0019742E">
      <w:pPr>
        <w:rPr>
          <w:rFonts w:eastAsiaTheme="minorEastAsia"/>
          <w:lang w:val="es-C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CL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L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*3*t*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C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*3*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L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s-C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L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L"/>
                </w:rPr>
                <m:t>1-t</m:t>
              </m:r>
            </m:e>
          </m:d>
          <m:r>
            <w:rPr>
              <w:rFonts w:ascii="Cambria Math" w:eastAsiaTheme="minorEastAsia" w:hAnsi="Cambria Math"/>
              <w:lang w:val="es-C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*3*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L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s-CL"/>
                </w:rPr>
                <m:t>3</m:t>
              </m:r>
            </m:sup>
          </m:sSup>
        </m:oMath>
      </m:oMathPara>
    </w:p>
    <w:p w:rsidR="002E6293" w:rsidRDefault="002E6293" w:rsidP="0019742E">
      <w:pPr>
        <w:rPr>
          <w:rFonts w:eastAsiaTheme="minorEastAsia"/>
          <w:lang w:val="es-CL"/>
        </w:rPr>
      </w:pPr>
    </w:p>
    <w:p w:rsidR="002E6293" w:rsidRDefault="002E6293" w:rsidP="0019742E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 xml:space="preserve">N=5: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CL"/>
                  </w:rPr>
                  <m:t>1-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s-CL"/>
              </w:rPr>
              <m:t>5</m:t>
            </m:r>
            <m:r>
              <w:rPr>
                <w:rFonts w:ascii="Cambria Math" w:eastAsiaTheme="minorEastAsia" w:hAnsi="Cambria Math"/>
                <w:lang w:val="es-CL"/>
              </w:rPr>
              <m:t>-1</m:t>
            </m:r>
          </m:sup>
        </m:sSup>
        <m:r>
          <w:rPr>
            <w:rFonts w:ascii="Cambria Math" w:eastAsiaTheme="minorEastAsia" w:hAnsi="Cambria Math"/>
            <w:lang w:val="es-CL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CL"/>
              </w:rPr>
              <m:t>0</m:t>
            </m:r>
          </m:sub>
        </m:sSub>
        <m:r>
          <w:rPr>
            <w:rFonts w:ascii="Cambria Math" w:eastAsiaTheme="minorEastAsia" w:hAnsi="Cambria Math"/>
            <w:lang w:val="es-CL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s-CL"/>
              </w:rPr>
            </m:ctrlPr>
          </m:naryPr>
          <m:sub>
            <m:r>
              <w:rPr>
                <w:rFonts w:ascii="Cambria Math" w:eastAsiaTheme="minorEastAsia" w:hAnsi="Cambria Math"/>
                <w:lang w:val="es-CL"/>
              </w:rPr>
              <m:t>k</m:t>
            </m:r>
            <m:r>
              <w:rPr>
                <w:rFonts w:ascii="Cambria Math" w:eastAsiaTheme="minorEastAsia" w:hAnsi="Cambria Math"/>
                <w:lang w:val="es-CL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s-CL"/>
              </w:rPr>
              <m:t>5</m:t>
            </m:r>
            <m:r>
              <w:rPr>
                <w:rFonts w:ascii="Cambria Math" w:eastAsiaTheme="minorEastAsia" w:hAnsi="Cambria Math"/>
                <w:lang w:val="es-CL"/>
              </w:rPr>
              <m:t>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C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CL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s-CL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lang w:val="es-CL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C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CL"/>
                  </w:rPr>
                  <m:t>5</m:t>
                </m:r>
                <m:r>
                  <w:rPr>
                    <w:rFonts w:ascii="Cambria Math" w:eastAsiaTheme="minorEastAsia" w:hAnsi="Cambria Math"/>
                    <w:lang w:val="es-CL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lang w:val="es-CL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C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CL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s-CL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  <w:lang w:val="es-CL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CL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C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L"/>
                      </w:rPr>
                      <m:t>1-</m:t>
                    </m:r>
                    <m:r>
                      <w:rPr>
                        <w:rFonts w:ascii="Cambria Math" w:eastAsiaTheme="minorEastAsia" w:hAnsi="Cambria Math"/>
                        <w:lang w:val="es-CL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s-CL"/>
                  </w:rPr>
                  <m:t>5</m:t>
                </m:r>
                <m:r>
                  <w:rPr>
                    <w:rFonts w:ascii="Cambria Math" w:eastAsiaTheme="minorEastAsia" w:hAnsi="Cambria Math"/>
                    <w:lang w:val="es-CL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C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L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lang w:val="es-CL"/>
                      </w:rPr>
                      <m:t>+1</m:t>
                    </m:r>
                  </m:e>
                </m:d>
                <m:r>
                  <w:rPr>
                    <w:rFonts w:ascii="Cambria Math" w:eastAsiaTheme="minorEastAsia" w:hAnsi="Cambria Math"/>
                    <w:lang w:val="es-CL"/>
                  </w:rPr>
                  <m:t xml:space="preserve"> </m:t>
                </m:r>
              </m:sup>
            </m:sSup>
          </m:e>
        </m:nary>
      </m:oMath>
      <w:r w:rsidR="00FE7A8C">
        <w:rPr>
          <w:rFonts w:eastAsiaTheme="minorEastAsia"/>
          <w:lang w:val="es-CL"/>
        </w:rPr>
        <w:t xml:space="preserve"> = </w:t>
      </w:r>
    </w:p>
    <w:p w:rsidR="00FE7A8C" w:rsidRPr="00FE7A8C" w:rsidRDefault="00FE7A8C" w:rsidP="0019742E">
      <w:pPr>
        <w:rPr>
          <w:rFonts w:eastAsiaTheme="minorEastAsia"/>
          <w:lang w:val="es-CL"/>
        </w:rPr>
      </w:pPr>
    </w:p>
    <w:p w:rsidR="00FE7A8C" w:rsidRPr="00FE7A8C" w:rsidRDefault="00FE7A8C" w:rsidP="00FE7A8C">
      <w:pPr>
        <w:ind w:firstLine="720"/>
        <w:rPr>
          <w:rFonts w:eastAsiaTheme="minorEastAsia"/>
          <w:lang w:val="es-C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CL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s-CL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*4*t*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CL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L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*4*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L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s-C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L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L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C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L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*4*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L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s-CL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L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L"/>
                </w:rPr>
                <m:t>1-t</m:t>
              </m:r>
            </m:e>
          </m:d>
          <m:r>
            <w:rPr>
              <w:rFonts w:ascii="Cambria Math" w:eastAsiaTheme="minorEastAsia" w:hAnsi="Cambria Math"/>
              <w:lang w:val="es-CL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L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L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s-CL"/>
            </w:rPr>
            <m:t>*4*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L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s-CL"/>
                </w:rPr>
                <m:t>4</m:t>
              </m:r>
            </m:sup>
          </m:sSup>
        </m:oMath>
      </m:oMathPara>
    </w:p>
    <w:p w:rsidR="00FE7A8C" w:rsidRDefault="00FE7A8C" w:rsidP="00FE7A8C">
      <w:pPr>
        <w:rPr>
          <w:sz w:val="16"/>
          <w:szCs w:val="16"/>
          <w:lang w:val="es-CL"/>
        </w:rPr>
      </w:pPr>
    </w:p>
    <w:p w:rsidR="00FE7A8C" w:rsidRDefault="00FE7A8C" w:rsidP="00FE7A8C">
      <w:pPr>
        <w:rPr>
          <w:sz w:val="16"/>
          <w:szCs w:val="16"/>
          <w:lang w:val="es-CL"/>
        </w:rPr>
      </w:pPr>
    </w:p>
    <w:p w:rsidR="00FE7A8C" w:rsidRPr="00FE7A8C" w:rsidRDefault="00FE7A8C" w:rsidP="00FE7A8C">
      <w:pPr>
        <w:rPr>
          <w:i/>
          <w:iCs/>
          <w:sz w:val="16"/>
          <w:szCs w:val="16"/>
          <w:lang w:val="es-CL"/>
        </w:rPr>
      </w:pPr>
      <w:r w:rsidRPr="00FE7A8C">
        <w:rPr>
          <w:i/>
          <w:iCs/>
          <w:sz w:val="16"/>
          <w:szCs w:val="16"/>
          <w:lang w:val="es-CL"/>
        </w:rPr>
        <w:t xml:space="preserve">Un apunte </w:t>
      </w:r>
      <w:r w:rsidRPr="00FE7A8C">
        <w:rPr>
          <w:i/>
          <w:iCs/>
          <w:sz w:val="16"/>
          <w:szCs w:val="16"/>
          <w:lang w:val="es-CL"/>
        </w:rPr>
        <w:t xml:space="preserve">Interesante es que esta formula fue encontrada durante un almuerzo familiar y esta escrita en una servilleta. </w:t>
      </w:r>
    </w:p>
    <w:p w:rsidR="00FE7A8C" w:rsidRPr="00FE7A8C" w:rsidRDefault="00FE7A8C" w:rsidP="00FE7A8C">
      <w:pPr>
        <w:rPr>
          <w:rFonts w:eastAsiaTheme="minorEastAsia"/>
          <w:lang w:val="es-CL"/>
        </w:rPr>
      </w:pPr>
    </w:p>
    <w:p w:rsidR="00FE7A8C" w:rsidRDefault="00EA7E2C" w:rsidP="0019742E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Conclusión</w:t>
      </w:r>
      <w:r w:rsidR="00FE7A8C">
        <w:rPr>
          <w:rFonts w:eastAsiaTheme="minorEastAsia"/>
          <w:lang w:val="es-CL"/>
        </w:rPr>
        <w:t xml:space="preserve">: </w:t>
      </w:r>
    </w:p>
    <w:p w:rsidR="00FE7A8C" w:rsidRDefault="00FE7A8C" w:rsidP="0019742E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ab/>
      </w:r>
    </w:p>
    <w:p w:rsidR="00FE7A8C" w:rsidRDefault="00FE7A8C" w:rsidP="0019742E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 xml:space="preserve">Al terminar este documento usted debería entender la naturaleza del actuar de cualquier </w:t>
      </w:r>
      <w:r w:rsidR="00EA7E2C">
        <w:rPr>
          <w:rFonts w:eastAsiaTheme="minorEastAsia"/>
          <w:lang w:val="es-CL"/>
        </w:rPr>
        <w:t>curva</w:t>
      </w:r>
      <w:r>
        <w:rPr>
          <w:rFonts w:eastAsiaTheme="minorEastAsia"/>
          <w:lang w:val="es-CL"/>
        </w:rPr>
        <w:t xml:space="preserve"> de </w:t>
      </w:r>
      <w:r w:rsidR="00EA7E2C">
        <w:rPr>
          <w:rFonts w:eastAsiaTheme="minorEastAsia"/>
          <w:lang w:val="es-CL"/>
        </w:rPr>
        <w:t>Bezier</w:t>
      </w:r>
      <w:r>
        <w:rPr>
          <w:rFonts w:eastAsiaTheme="minorEastAsia"/>
          <w:lang w:val="es-CL"/>
        </w:rPr>
        <w:t xml:space="preserve"> y el </w:t>
      </w:r>
      <w:r w:rsidR="00EA7E2C">
        <w:rPr>
          <w:rFonts w:eastAsiaTheme="minorEastAsia"/>
          <w:lang w:val="es-CL"/>
        </w:rPr>
        <w:t>cómo</w:t>
      </w:r>
      <w:r>
        <w:rPr>
          <w:rFonts w:eastAsiaTheme="minorEastAsia"/>
          <w:lang w:val="es-CL"/>
        </w:rPr>
        <w:t xml:space="preserve"> armar funciones paramétricas gracias a esta. </w:t>
      </w:r>
    </w:p>
    <w:p w:rsidR="00EA7E2C" w:rsidRDefault="00EA7E2C" w:rsidP="0019742E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Por parte del autor se diría que a través de Bezier y sin la limitación de la cantidad de puntos a evaluar. Uno podría aplicar estas fórmulas a una gran cantidad de escenarios relacionados con “pathfinding” en algoritmos de inteligencia artificial.</w:t>
      </w:r>
    </w:p>
    <w:p w:rsidR="00EA7E2C" w:rsidRDefault="00EA7E2C" w:rsidP="0019742E">
      <w:pPr>
        <w:rPr>
          <w:rFonts w:eastAsiaTheme="minorEastAsia"/>
          <w:lang w:val="es-CL"/>
        </w:rPr>
      </w:pPr>
    </w:p>
    <w:p w:rsidR="00EA7E2C" w:rsidRDefault="00EA7E2C" w:rsidP="0019742E">
      <w:pPr>
        <w:rPr>
          <w:rFonts w:eastAsiaTheme="minorEastAsia"/>
          <w:lang w:val="es-CL"/>
        </w:rPr>
      </w:pPr>
    </w:p>
    <w:p w:rsidR="00EA7E2C" w:rsidRDefault="00EA7E2C" w:rsidP="0019742E">
      <w:pPr>
        <w:rPr>
          <w:rFonts w:eastAsiaTheme="minorEastAsia"/>
          <w:lang w:val="es-CL"/>
        </w:rPr>
      </w:pPr>
    </w:p>
    <w:p w:rsidR="00EA7E2C" w:rsidRDefault="00EA7E2C" w:rsidP="0019742E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Referencias:</w:t>
      </w:r>
    </w:p>
    <w:p w:rsidR="00EA7E2C" w:rsidRDefault="00EA7E2C" w:rsidP="0019742E">
      <w:pPr>
        <w:rPr>
          <w:rFonts w:eastAsiaTheme="minorEastAsia"/>
          <w:lang w:val="es-CL"/>
        </w:rPr>
      </w:pPr>
    </w:p>
    <w:p w:rsidR="00EA7E2C" w:rsidRDefault="00EA7E2C" w:rsidP="0019742E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 xml:space="preserve">Wikipedia – Curvas de Bezier: </w:t>
      </w:r>
      <w:hyperlink r:id="rId19" w:history="1">
        <w:r w:rsidRPr="00566276">
          <w:rPr>
            <w:rStyle w:val="Hipervnculo"/>
            <w:rFonts w:eastAsiaTheme="minorEastAsia"/>
            <w:lang w:val="es-CL"/>
          </w:rPr>
          <w:t>https://es.wikipedia.org/wiki/Curva_de_Bézier</w:t>
        </w:r>
      </w:hyperlink>
    </w:p>
    <w:p w:rsidR="00EA7E2C" w:rsidRDefault="00EA7E2C" w:rsidP="0019742E">
      <w:pPr>
        <w:rPr>
          <w:rFonts w:eastAsiaTheme="minorEastAsia"/>
          <w:lang w:val="es-CL"/>
        </w:rPr>
      </w:pPr>
    </w:p>
    <w:p w:rsidR="00EA7E2C" w:rsidRPr="00FE7A8C" w:rsidRDefault="00EA7E2C" w:rsidP="0019742E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 xml:space="preserve">MathLike - ¿Cómo funcionan las curvas de Bezier?: </w:t>
      </w:r>
      <w:r w:rsidRPr="00EA7E2C">
        <w:rPr>
          <w:rFonts w:eastAsiaTheme="minorEastAsia"/>
          <w:lang w:val="es-CL"/>
        </w:rPr>
        <w:t>https://youtu.be/oRd3l7ILTNY?si=Ce2dXAnVNfr7mhvo</w:t>
      </w:r>
    </w:p>
    <w:sectPr w:rsidR="00EA7E2C" w:rsidRPr="00FE7A8C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C03AF" w:rsidRDefault="00AC03AF" w:rsidP="00650219">
      <w:r>
        <w:separator/>
      </w:r>
    </w:p>
  </w:endnote>
  <w:endnote w:type="continuationSeparator" w:id="0">
    <w:p w:rsidR="00AC03AF" w:rsidRDefault="00AC03AF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C03AF" w:rsidRDefault="00AC03AF" w:rsidP="00650219">
      <w:r>
        <w:separator/>
      </w:r>
    </w:p>
  </w:footnote>
  <w:footnote w:type="continuationSeparator" w:id="0">
    <w:p w:rsidR="00AC03AF" w:rsidRDefault="00AC03AF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85D3673"/>
    <w:multiLevelType w:val="hybridMultilevel"/>
    <w:tmpl w:val="FF527F38"/>
    <w:lvl w:ilvl="0" w:tplc="5E905854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  <w:color w:val="FF000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90904632">
    <w:abstractNumId w:val="22"/>
  </w:num>
  <w:num w:numId="2" w16cid:durableId="1047754368">
    <w:abstractNumId w:val="12"/>
  </w:num>
  <w:num w:numId="3" w16cid:durableId="1330524474">
    <w:abstractNumId w:val="10"/>
  </w:num>
  <w:num w:numId="4" w16cid:durableId="1155531310">
    <w:abstractNumId w:val="25"/>
  </w:num>
  <w:num w:numId="5" w16cid:durableId="1684163497">
    <w:abstractNumId w:val="13"/>
  </w:num>
  <w:num w:numId="6" w16cid:durableId="294146610">
    <w:abstractNumId w:val="18"/>
  </w:num>
  <w:num w:numId="7" w16cid:durableId="1914587651">
    <w:abstractNumId w:val="20"/>
  </w:num>
  <w:num w:numId="8" w16cid:durableId="1018695465">
    <w:abstractNumId w:val="9"/>
  </w:num>
  <w:num w:numId="9" w16cid:durableId="248463300">
    <w:abstractNumId w:val="7"/>
  </w:num>
  <w:num w:numId="10" w16cid:durableId="1128745429">
    <w:abstractNumId w:val="6"/>
  </w:num>
  <w:num w:numId="11" w16cid:durableId="37122196">
    <w:abstractNumId w:val="5"/>
  </w:num>
  <w:num w:numId="12" w16cid:durableId="1420525079">
    <w:abstractNumId w:val="4"/>
  </w:num>
  <w:num w:numId="13" w16cid:durableId="1512641508">
    <w:abstractNumId w:val="8"/>
  </w:num>
  <w:num w:numId="14" w16cid:durableId="652369509">
    <w:abstractNumId w:val="3"/>
  </w:num>
  <w:num w:numId="15" w16cid:durableId="1587307184">
    <w:abstractNumId w:val="2"/>
  </w:num>
  <w:num w:numId="16" w16cid:durableId="1504318684">
    <w:abstractNumId w:val="1"/>
  </w:num>
  <w:num w:numId="17" w16cid:durableId="2146896524">
    <w:abstractNumId w:val="0"/>
  </w:num>
  <w:num w:numId="18" w16cid:durableId="901216766">
    <w:abstractNumId w:val="14"/>
  </w:num>
  <w:num w:numId="19" w16cid:durableId="274605659">
    <w:abstractNumId w:val="16"/>
  </w:num>
  <w:num w:numId="20" w16cid:durableId="1040205076">
    <w:abstractNumId w:val="23"/>
  </w:num>
  <w:num w:numId="21" w16cid:durableId="1222978544">
    <w:abstractNumId w:val="19"/>
  </w:num>
  <w:num w:numId="22" w16cid:durableId="1061949538">
    <w:abstractNumId w:val="11"/>
  </w:num>
  <w:num w:numId="23" w16cid:durableId="49038831">
    <w:abstractNumId w:val="26"/>
  </w:num>
  <w:num w:numId="24" w16cid:durableId="1238780928">
    <w:abstractNumId w:val="15"/>
  </w:num>
  <w:num w:numId="25" w16cid:durableId="1198393466">
    <w:abstractNumId w:val="17"/>
  </w:num>
  <w:num w:numId="26" w16cid:durableId="78866403">
    <w:abstractNumId w:val="24"/>
  </w:num>
  <w:num w:numId="27" w16cid:durableId="46400589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B2"/>
    <w:rsid w:val="00096D7E"/>
    <w:rsid w:val="000E361B"/>
    <w:rsid w:val="0019742E"/>
    <w:rsid w:val="0026028C"/>
    <w:rsid w:val="0028533C"/>
    <w:rsid w:val="002E6293"/>
    <w:rsid w:val="002F1EAA"/>
    <w:rsid w:val="003364F7"/>
    <w:rsid w:val="00380FD2"/>
    <w:rsid w:val="003A3CBE"/>
    <w:rsid w:val="003E5685"/>
    <w:rsid w:val="00405555"/>
    <w:rsid w:val="004323AE"/>
    <w:rsid w:val="004E108E"/>
    <w:rsid w:val="00623620"/>
    <w:rsid w:val="00645252"/>
    <w:rsid w:val="00650219"/>
    <w:rsid w:val="006D3D74"/>
    <w:rsid w:val="007806F3"/>
    <w:rsid w:val="007B6AA6"/>
    <w:rsid w:val="0083569A"/>
    <w:rsid w:val="00863196"/>
    <w:rsid w:val="00A455A0"/>
    <w:rsid w:val="00A9204E"/>
    <w:rsid w:val="00AC03AF"/>
    <w:rsid w:val="00BD1213"/>
    <w:rsid w:val="00C04EED"/>
    <w:rsid w:val="00CE50B2"/>
    <w:rsid w:val="00E73C5A"/>
    <w:rsid w:val="00EA7E2C"/>
    <w:rsid w:val="00F363C2"/>
    <w:rsid w:val="00FE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81B90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A8C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ustomXml" Target="ink/ink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ustomXml" Target="ink/ink2.xml"/><Relationship Id="rId10" Type="http://schemas.openxmlformats.org/officeDocument/2006/relationships/image" Target="media/image2.png"/><Relationship Id="rId19" Type="http://schemas.openxmlformats.org/officeDocument/2006/relationships/hyperlink" Target="https://es.wikipedia.org/wiki/Curva_de_B&#233;zier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AppData\Local\Microsoft\Office\16.0\DTS\es-CL%7b1E7AE53B-A418-4B58-AB27-183D30FA46A4%7d\%7bD990710A-F866-4E45-8A8B-564C4B6EAB46%7dtf02786999_win32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06:25:43.30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 60 720,'0'0'24748,"0"11"-24209,2 71 53,1-36-482,-9 88 0,2-114 19,0-4-1290,3-3-4332</inkml:trace>
  <inkml:trace contextRef="#ctx0" brushRef="#br0" timeOffset="1093.53">107 12 7194,'0'0'12185,"0"0"-12022,0 0 1,0 0-1,-1 0 0,1 0 1,0 0-1,0 0 0,0 0 1,-1 0-1,1 0 0,0 0 1,0 0-1,0-1 1,0 1-1,-1 0 0,1 0 1,0 0-1,0 0 0,0 0 1,0-1-1,0 1 1,-1 0-1,1 0 0,0 0 1,0 0-1,0-1 0,0 1 1,0 0-1,0 0 0,0 0 1,0-1-1,0 1 1,0 0-1,0 0 0,0 0 1,0-1-1,0 1 0,0 0 1,0 0-1,0-1 1,7 0-134,0-1 1,0 1-1,0 0 1,0 1-1,0 0 1,0 0-1,8 1 1,9 0-29,-23 0-3,0-1 0,0 0 0,0 1 0,0-1 0,0 1 0,-1-1-1,1 1 1,0 0 0,0-1 0,0 1 0,-1 0 0,1 0 0,0-1 0,-1 1 0,1 0-1,0 0 1,-1 0 0,1 0 0,-1 0 0,0 0 0,1 0 0,-1 0 0,0 0 0,1 0-1,-1 0 1,0 0 0,0 0 0,0 0 0,0 0 0,0 2 0,0 43 12,0-34-8,-1-9 3,1-1 0,-1 1 0,1 0 0,-1-1 0,0 1 0,0-1 0,0 1-1,0-1 1,-1 1 0,1-1 0,0 0 0,-1 0 0,0 1 0,0-1 0,-2 2 0,-37 30 5,20-17 50,19-16-50,5-1-14,0 0 1,0 1 0,0-1-1,-1 1 1,1 0 0,0 0-1,-1 0 1,1 0 0,-1 1-1,1-1 1,-1 1 0,1-1-1,-1 1 1,0 0 0,0 0-1,0 0 1,0 0 0,0 0-1,0 0 1,-1 0 0,1 1-1,-1-1 1,1 1 0,-1-1 0,0 1-1,0 0 1,0-1 0,-1 1-1,1 0 1,0 0 0,-1-1-1,0 1 1,0 0 0,0 3-1,0-1 6,0 0 0,0 1 0,-1-1 0,0 0 0,0 0 0,0 0 0,0 1 0,-1-1 0,0-1 0,0 1 0,0 0 0,-4 5 0,0-3-4,0 1 1,-1-1 0,1-1-1,-2 1 1,-14 10-1,16-12-194,-1 0-1,0 0 1,0-1-1,0 0 1,-1 0-1,1-1 1,-1 1-1,0-2 1,0 1-1,0-1 0,0 0 1,-12 0-1,19-2-737</inkml:trace>
  <inkml:trace contextRef="#ctx0" brushRef="#br0" timeOffset="1798.86">427 42 8794,'0'0'7424,"-4"1"-6528,-2 1-591,1 0 0,0 0 0,0 1 0,0 0 0,0 0 0,0 0 0,1 1 0,-1 0 1,1-1-1,0 2 0,0-1 0,1 0 0,-1 1 0,-3 6 0,-1 1-83,0-1 1,1 2 0,0-1 0,1 1-1,-6 18 1,9-19-121,1 0 0,1 1-1,0-1 1,0 1 0,1 0-1,1-1 1,3 21 0,-3-31-119,-1-1 0,1 1 0,0-1 0,0 1 0,0-1-1,0 1 1,0-1 0,0 0 0,0 1 0,0-1 0,1 0 0,-1 0 0,0 0 0,1 0 0,-1 0 0,1 0 0,-1 0 0,1-1 0,-1 1 0,1-1 0,0 1 0,-1-1 0,1 1 0,0-1 0,-1 0 0,1 0 0,3 0 0,16 1-5193,-19-1 4646</inkml:trace>
  <inkml:trace contextRef="#ctx0" brushRef="#br0" timeOffset="2432.1">441 136 8858,'0'0'12865,"8"-4"-12289,9-4-423,0 1 0,0 1 1,0 1-1,1 0 0,0 2 0,0 0 0,29-2 0,-30 5-102,-10 0-4155</inkml:trace>
  <inkml:trace contextRef="#ctx0" brushRef="#br0" timeOffset="3051.58">547 119 9154,'0'0'12461,"-3"-3"-10522,2 12-1892,0 1 0,0 0 0,-1-1 0,0 1 0,-1-1 0,-7 18 0,5-16-98,1 0 1,0 1-1,-2 17 1,5-9-3753</inkml:trace>
  <inkml:trace contextRef="#ctx0" brushRef="#br0" timeOffset="3774.5">692 51 7706,'0'0'11109,"0"37"-7582,1-13-3005,-1-18-438,1 0-1,-1 1 0,0-1 1,0 0-1,0 1 0,-1-1 1,0 0-1,0 1 0,-1-1 1,0 0-1,0 0 0,0 0 1,-1 0-1,0-1 0,0 1 1,-6 7-1,-40 50-207,32-34-3155,10-19-3812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06:25:29.3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19 11466,'0'0'13985,"3"-3"-13312,2 1-594,-1-1 0,0 1-1,1 1 1,0-1 0,-1 0 0,1 1-1,0 0 1,0 0 0,0 1 0,8-1-1,62 3 79,-33 0-137,-21-3-234,59 5 508,-74-3-745,0 1 1,0-1 0,0 1-1,-1 0 1,1 1 0,7 4-1,-1 2-7119</inkml:trace>
  <inkml:trace contextRef="#ctx0" brushRef="#br0" timeOffset="636.47">152 45 8922,'0'0'14490,"-3"16"-12135,0 207-4012,3-198-5113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{D990710A-F866-4E45-8A8B-564C4B6EAB46}tf02786999_win32</Template>
  <TotalTime>0</TotalTime>
  <Pages>1</Pages>
  <Words>1238</Words>
  <Characters>6809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2024-05-26T04:40:00Z</dcterms:created>
  <dcterms:modified xsi:type="dcterms:W3CDTF">2024-05-26T21:25:00Z</dcterms:modified>
</cp:coreProperties>
</file>